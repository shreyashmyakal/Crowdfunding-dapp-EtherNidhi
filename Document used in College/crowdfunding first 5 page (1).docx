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CE7C07" w14:textId="77777777" w:rsidR="00215A4C" w:rsidRDefault="00215A4C" w:rsidP="00B12AC0">
      <w:pPr>
        <w:jc w:val="center"/>
        <w:rPr>
          <w:rFonts w:eastAsia="Times New Roman"/>
          <w:b/>
          <w:bCs/>
          <w:color w:val="000000"/>
          <w:sz w:val="36"/>
          <w:szCs w:val="36"/>
          <w:lang w:bidi="ar-SA"/>
        </w:rPr>
      </w:pPr>
    </w:p>
    <w:p w14:paraId="4B78F168" w14:textId="77777777" w:rsidR="009B390C" w:rsidRDefault="00B12AC0" w:rsidP="00B12AC0">
      <w:pPr>
        <w:jc w:val="center"/>
      </w:pPr>
      <w:r>
        <w:rPr>
          <w:rFonts w:eastAsia="Times New Roman"/>
          <w:b/>
          <w:bCs/>
          <w:color w:val="000000"/>
          <w:sz w:val="36"/>
          <w:szCs w:val="36"/>
          <w:lang w:bidi="ar-SA"/>
        </w:rPr>
        <w:t>Crowdfunding website</w:t>
      </w:r>
    </w:p>
    <w:p w14:paraId="79D20CF4" w14:textId="77777777" w:rsidR="009B390C" w:rsidRDefault="009B390C"/>
    <w:p w14:paraId="0A47D53E" w14:textId="77777777" w:rsidR="009B390C" w:rsidRDefault="009B390C"/>
    <w:p w14:paraId="00CC74E2" w14:textId="77777777" w:rsidR="009B390C" w:rsidRDefault="009B390C" w:rsidP="00B12AC0">
      <w:pPr>
        <w:jc w:val="center"/>
      </w:pPr>
      <w:r>
        <w:rPr>
          <w:rFonts w:eastAsia="Times New Roman"/>
          <w:color w:val="000000"/>
          <w:sz w:val="26"/>
          <w:szCs w:val="26"/>
          <w:lang w:bidi="ar-SA"/>
        </w:rPr>
        <w:t xml:space="preserve">Submitted By </w:t>
      </w:r>
    </w:p>
    <w:p w14:paraId="3EACAEE9" w14:textId="77777777" w:rsidR="00B12AC0" w:rsidRDefault="00B12AC0" w:rsidP="00B12AC0">
      <w:pPr>
        <w:jc w:val="center"/>
      </w:pPr>
    </w:p>
    <w:p w14:paraId="01BEEBF4" w14:textId="77777777" w:rsidR="00B12AC0" w:rsidRPr="008B5F3B" w:rsidRDefault="00B12AC0" w:rsidP="00B12AC0">
      <w:pPr>
        <w:jc w:val="center"/>
        <w:rPr>
          <w:b/>
          <w:sz w:val="28"/>
          <w:szCs w:val="28"/>
        </w:rPr>
      </w:pPr>
      <w:r w:rsidRPr="008B5F3B">
        <w:rPr>
          <w:b/>
          <w:sz w:val="28"/>
          <w:szCs w:val="28"/>
        </w:rPr>
        <w:t>Prajwal Deshpande (B24)</w:t>
      </w:r>
    </w:p>
    <w:p w14:paraId="07B1E3D2" w14:textId="4DC1FDF1" w:rsidR="008B5F3B" w:rsidRDefault="008B5F3B" w:rsidP="00B12AC0">
      <w:pPr>
        <w:jc w:val="center"/>
        <w:rPr>
          <w:b/>
          <w:sz w:val="28"/>
          <w:szCs w:val="28"/>
        </w:rPr>
      </w:pPr>
    </w:p>
    <w:p w14:paraId="2637DED1" w14:textId="486BD0B7" w:rsidR="005640EA" w:rsidRDefault="005640EA" w:rsidP="00B12AC0">
      <w:pPr>
        <w:jc w:val="center"/>
        <w:rPr>
          <w:b/>
          <w:sz w:val="28"/>
          <w:szCs w:val="28"/>
        </w:rPr>
      </w:pPr>
    </w:p>
    <w:p w14:paraId="6B32DFAF" w14:textId="19BC294C" w:rsidR="005640EA" w:rsidRDefault="005640EA" w:rsidP="00B12AC0">
      <w:pPr>
        <w:jc w:val="center"/>
        <w:rPr>
          <w:b/>
          <w:sz w:val="28"/>
          <w:szCs w:val="28"/>
        </w:rPr>
      </w:pPr>
    </w:p>
    <w:p w14:paraId="628911AA" w14:textId="77777777" w:rsidR="005640EA" w:rsidRPr="008B5F3B" w:rsidRDefault="005640EA" w:rsidP="00B12AC0">
      <w:pPr>
        <w:jc w:val="center"/>
        <w:rPr>
          <w:b/>
          <w:sz w:val="28"/>
          <w:szCs w:val="28"/>
        </w:rPr>
      </w:pPr>
    </w:p>
    <w:p w14:paraId="4E7DA995" w14:textId="77777777" w:rsidR="009B390C" w:rsidRDefault="008B5F3B" w:rsidP="008B5F3B">
      <w:pPr>
        <w:ind w:left="1440" w:firstLine="720"/>
        <w:rPr>
          <w:rFonts w:eastAsia="Times New Roman"/>
          <w:b/>
          <w:color w:val="000000"/>
          <w:sz w:val="28"/>
          <w:lang w:bidi="ar-SA"/>
        </w:rPr>
      </w:pPr>
      <w:r>
        <w:rPr>
          <w:rFonts w:eastAsia="Times New Roman"/>
          <w:b/>
          <w:bCs/>
          <w:color w:val="000000"/>
          <w:sz w:val="28"/>
          <w:szCs w:val="28"/>
          <w:lang w:bidi="ar-SA"/>
        </w:rPr>
        <w:t xml:space="preserve">         </w:t>
      </w:r>
      <w:r w:rsidR="00AF7B41">
        <w:rPr>
          <w:rFonts w:eastAsia="Times New Roman"/>
          <w:b/>
          <w:bCs/>
          <w:color w:val="000000"/>
          <w:sz w:val="28"/>
          <w:szCs w:val="28"/>
          <w:lang w:bidi="ar-SA"/>
        </w:rPr>
        <w:t xml:space="preserve">      </w:t>
      </w:r>
      <w:r w:rsidR="00471EF8">
        <w:rPr>
          <w:rFonts w:eastAsia="Times New Roman"/>
          <w:b/>
          <w:bCs/>
          <w:color w:val="000000"/>
          <w:sz w:val="28"/>
          <w:szCs w:val="28"/>
          <w:lang w:bidi="ar-SA"/>
        </w:rPr>
        <w:t>Bachelor of Technology</w:t>
      </w:r>
    </w:p>
    <w:p w14:paraId="45DF9F1B" w14:textId="77777777" w:rsidR="009B390C" w:rsidRDefault="009B390C">
      <w:pPr>
        <w:jc w:val="center"/>
      </w:pPr>
      <w:r>
        <w:rPr>
          <w:rFonts w:eastAsia="Times New Roman"/>
          <w:b/>
          <w:color w:val="000000"/>
          <w:sz w:val="28"/>
          <w:lang w:bidi="ar-SA"/>
        </w:rPr>
        <w:t xml:space="preserve">(Computer Science &amp; Engineering) </w:t>
      </w:r>
    </w:p>
    <w:p w14:paraId="2EE7B0D1" w14:textId="77777777" w:rsidR="009B390C" w:rsidRDefault="009B390C">
      <w:pPr>
        <w:jc w:val="center"/>
      </w:pPr>
    </w:p>
    <w:p w14:paraId="09770BE2" w14:textId="77777777" w:rsidR="009B390C" w:rsidRDefault="009B390C">
      <w:pPr>
        <w:jc w:val="center"/>
      </w:pPr>
    </w:p>
    <w:p w14:paraId="370F9B4B" w14:textId="77777777" w:rsidR="00215A4C" w:rsidRDefault="00215A4C">
      <w:pPr>
        <w:jc w:val="center"/>
        <w:rPr>
          <w:rFonts w:eastAsia="Times New Roman"/>
          <w:color w:val="000000"/>
          <w:sz w:val="28"/>
          <w:lang w:bidi="ar-SA"/>
        </w:rPr>
      </w:pPr>
      <w:r w:rsidRPr="00215A4C">
        <w:rPr>
          <w:rFonts w:eastAsia="Times New Roman"/>
          <w:color w:val="000000"/>
          <w:sz w:val="28"/>
          <w:lang w:bidi="ar-SA"/>
        </w:rPr>
        <w:t>Dr. Babasaheb Ambedkar Technological University</w:t>
      </w:r>
    </w:p>
    <w:p w14:paraId="6CC55CF1" w14:textId="77777777" w:rsidR="009B390C" w:rsidRDefault="009B390C">
      <w:pPr>
        <w:jc w:val="center"/>
      </w:pPr>
      <w:r>
        <w:rPr>
          <w:rFonts w:eastAsia="Times New Roman"/>
          <w:color w:val="000000"/>
          <w:sz w:val="28"/>
          <w:lang w:bidi="ar-SA"/>
        </w:rPr>
        <w:t xml:space="preserve">Aurangabad (M.S.) </w:t>
      </w:r>
    </w:p>
    <w:p w14:paraId="6A8B7B71" w14:textId="77777777" w:rsidR="009B390C" w:rsidRDefault="009B390C">
      <w:pPr>
        <w:jc w:val="center"/>
      </w:pPr>
    </w:p>
    <w:p w14:paraId="040B7B7E" w14:textId="77777777" w:rsidR="009B390C" w:rsidRDefault="00CB4531">
      <w:pPr>
        <w:jc w:val="center"/>
      </w:pPr>
      <w:r>
        <w:rPr>
          <w:noProof/>
          <w:lang w:val="en-IN" w:eastAsia="en-IN" w:bidi="ar-SA"/>
        </w:rPr>
        <w:drawing>
          <wp:inline distT="0" distB="0" distL="0" distR="0" wp14:anchorId="28E1EB3F" wp14:editId="7E0A8994">
            <wp:extent cx="1933575" cy="1285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33575" cy="1285875"/>
                    </a:xfrm>
                    <a:prstGeom prst="rect">
                      <a:avLst/>
                    </a:prstGeom>
                    <a:solidFill>
                      <a:srgbClr val="FFFFFF"/>
                    </a:solidFill>
                    <a:ln w="9525">
                      <a:noFill/>
                      <a:miter lim="800000"/>
                      <a:headEnd/>
                      <a:tailEnd/>
                    </a:ln>
                  </pic:spPr>
                </pic:pic>
              </a:graphicData>
            </a:graphic>
          </wp:inline>
        </w:drawing>
      </w:r>
    </w:p>
    <w:p w14:paraId="478D314B" w14:textId="77777777" w:rsidR="009B390C" w:rsidRDefault="009B390C">
      <w:pPr>
        <w:jc w:val="center"/>
      </w:pPr>
    </w:p>
    <w:p w14:paraId="0EA8DDA5" w14:textId="77777777" w:rsidR="00545F03" w:rsidRDefault="009B390C" w:rsidP="00545F03">
      <w:pPr>
        <w:jc w:val="center"/>
        <w:rPr>
          <w:color w:val="000000"/>
          <w:sz w:val="32"/>
          <w:szCs w:val="32"/>
          <w:lang w:bidi="ar-SA"/>
        </w:rPr>
      </w:pPr>
      <w:r w:rsidRPr="008B5F3B">
        <w:rPr>
          <w:color w:val="000000"/>
          <w:sz w:val="32"/>
          <w:szCs w:val="32"/>
          <w:lang w:bidi="ar-SA"/>
        </w:rPr>
        <w:t>Department of Computer Science &amp; Engineering</w:t>
      </w:r>
    </w:p>
    <w:p w14:paraId="7F4BBCC8" w14:textId="77777777" w:rsidR="009B390C" w:rsidRPr="00545F03" w:rsidRDefault="009B390C" w:rsidP="00545F03">
      <w:pPr>
        <w:jc w:val="center"/>
        <w:rPr>
          <w:color w:val="000000"/>
          <w:sz w:val="32"/>
          <w:szCs w:val="32"/>
          <w:lang w:bidi="ar-SA"/>
        </w:rPr>
      </w:pPr>
      <w:r>
        <w:rPr>
          <w:rFonts w:eastAsia="Times New Roman"/>
          <w:color w:val="000000"/>
          <w:lang w:bidi="ar-SA"/>
        </w:rPr>
        <w:t xml:space="preserve">People’s Education Society’s </w:t>
      </w:r>
    </w:p>
    <w:p w14:paraId="17964D8E" w14:textId="77777777" w:rsidR="009B390C" w:rsidRDefault="009B390C">
      <w:pPr>
        <w:jc w:val="center"/>
        <w:rPr>
          <w:rFonts w:eastAsia="Times New Roman"/>
          <w:b/>
          <w:bCs/>
          <w:color w:val="000000"/>
          <w:sz w:val="32"/>
          <w:szCs w:val="32"/>
          <w:lang w:bidi="ar-SA"/>
        </w:rPr>
      </w:pPr>
      <w:r>
        <w:rPr>
          <w:rFonts w:eastAsia="Times New Roman"/>
          <w:b/>
          <w:color w:val="000000"/>
          <w:sz w:val="32"/>
          <w:lang w:bidi="ar-SA"/>
        </w:rPr>
        <w:t xml:space="preserve">P.E.S. College of Engineering, Aurangabad </w:t>
      </w:r>
    </w:p>
    <w:p w14:paraId="7C29EEAA" w14:textId="77777777" w:rsidR="009B390C" w:rsidRPr="008B5F3B" w:rsidRDefault="009B390C">
      <w:pPr>
        <w:jc w:val="center"/>
        <w:rPr>
          <w:sz w:val="32"/>
          <w:szCs w:val="32"/>
        </w:rPr>
      </w:pPr>
    </w:p>
    <w:p w14:paraId="6FB5E4CB" w14:textId="77777777" w:rsidR="009B390C" w:rsidRDefault="008B5F3B">
      <w:pPr>
        <w:jc w:val="center"/>
      </w:pPr>
      <w:r>
        <w:rPr>
          <w:rFonts w:eastAsia="Times New Roman"/>
          <w:color w:val="000000"/>
          <w:sz w:val="32"/>
          <w:szCs w:val="32"/>
          <w:lang w:bidi="ar-SA"/>
        </w:rPr>
        <w:t xml:space="preserve"> </w:t>
      </w:r>
      <w:r w:rsidR="00091B57">
        <w:rPr>
          <w:rFonts w:eastAsia="Times New Roman"/>
          <w:color w:val="000000"/>
          <w:sz w:val="32"/>
          <w:szCs w:val="32"/>
          <w:lang w:bidi="ar-SA"/>
        </w:rPr>
        <w:t>(2022- 2023</w:t>
      </w:r>
      <w:r w:rsidR="009B390C" w:rsidRPr="008B5F3B">
        <w:rPr>
          <w:rFonts w:eastAsia="Times New Roman"/>
          <w:color w:val="000000"/>
          <w:sz w:val="32"/>
          <w:szCs w:val="32"/>
          <w:lang w:bidi="ar-SA"/>
        </w:rPr>
        <w:t>)</w:t>
      </w:r>
      <w:r w:rsidR="009B390C">
        <w:rPr>
          <w:rFonts w:eastAsia="Times New Roman"/>
          <w:color w:val="000000"/>
          <w:lang w:bidi="ar-SA"/>
        </w:rPr>
        <w:t xml:space="preserve"> </w:t>
      </w:r>
    </w:p>
    <w:p w14:paraId="30173576" w14:textId="77777777" w:rsidR="009B390C" w:rsidRDefault="009B390C">
      <w:pPr>
        <w:jc w:val="center"/>
      </w:pPr>
    </w:p>
    <w:p w14:paraId="056AB122" w14:textId="77777777" w:rsidR="009B390C" w:rsidRDefault="009B390C">
      <w:pPr>
        <w:rPr>
          <w:rFonts w:eastAsia="Times New Roman"/>
          <w:b/>
          <w:bCs/>
          <w:color w:val="000000"/>
          <w:sz w:val="32"/>
          <w:szCs w:val="32"/>
          <w:lang w:bidi="ar-SA"/>
        </w:rPr>
      </w:pPr>
    </w:p>
    <w:p w14:paraId="691A20D8" w14:textId="77777777" w:rsidR="009B390C" w:rsidRDefault="009B390C">
      <w:pPr>
        <w:rPr>
          <w:rFonts w:eastAsia="Times New Roman"/>
          <w:b/>
          <w:bCs/>
          <w:color w:val="000000"/>
          <w:sz w:val="32"/>
          <w:szCs w:val="32"/>
          <w:lang w:bidi="ar-SA"/>
        </w:rPr>
      </w:pPr>
    </w:p>
    <w:p w14:paraId="2A6AE0DA" w14:textId="77777777" w:rsidR="009B390C" w:rsidRDefault="009B390C"/>
    <w:p w14:paraId="6140D1A0" w14:textId="77777777" w:rsidR="009B390C" w:rsidRDefault="009B390C"/>
    <w:p w14:paraId="0EB6DD71" w14:textId="77777777" w:rsidR="00B261AB" w:rsidRDefault="00B261AB" w:rsidP="008B5F3B">
      <w:pPr>
        <w:pageBreakBefore/>
        <w:jc w:val="center"/>
        <w:rPr>
          <w:rFonts w:eastAsia="Times New Roman"/>
          <w:b/>
          <w:bCs/>
          <w:color w:val="000000"/>
          <w:sz w:val="36"/>
          <w:szCs w:val="36"/>
          <w:lang w:bidi="ar-SA"/>
        </w:rPr>
      </w:pPr>
    </w:p>
    <w:p w14:paraId="1859E443" w14:textId="77777777" w:rsidR="009B390C" w:rsidRDefault="00B261AB" w:rsidP="001F0E0E">
      <w:pPr>
        <w:pageBreakBefore/>
        <w:jc w:val="center"/>
      </w:pPr>
      <w:r>
        <w:rPr>
          <w:rFonts w:eastAsia="Times New Roman"/>
          <w:b/>
          <w:bCs/>
          <w:color w:val="000000"/>
          <w:sz w:val="36"/>
          <w:szCs w:val="36"/>
          <w:lang w:bidi="ar-SA"/>
        </w:rPr>
        <w:lastRenderedPageBreak/>
        <w:t>Crowdfunding Website</w:t>
      </w:r>
    </w:p>
    <w:p w14:paraId="4B969842" w14:textId="77777777" w:rsidR="009B390C" w:rsidRDefault="009B390C">
      <w:pPr>
        <w:jc w:val="center"/>
      </w:pPr>
    </w:p>
    <w:p w14:paraId="6B5C0579" w14:textId="77777777" w:rsidR="009B390C" w:rsidRDefault="009B390C"/>
    <w:p w14:paraId="444AE992" w14:textId="77777777" w:rsidR="00545F03" w:rsidRDefault="009B390C">
      <w:pPr>
        <w:jc w:val="center"/>
        <w:rPr>
          <w:rFonts w:eastAsia="Times New Roman"/>
          <w:color w:val="000000"/>
          <w:sz w:val="28"/>
          <w:szCs w:val="28"/>
          <w:lang w:bidi="ar-SA"/>
        </w:rPr>
      </w:pPr>
      <w:r>
        <w:rPr>
          <w:rFonts w:eastAsia="Times New Roman"/>
          <w:color w:val="000000"/>
          <w:sz w:val="28"/>
          <w:szCs w:val="28"/>
          <w:lang w:bidi="ar-SA"/>
        </w:rPr>
        <w:t>Submitted by</w:t>
      </w:r>
    </w:p>
    <w:p w14:paraId="08EF4E33" w14:textId="77777777" w:rsidR="00545F03" w:rsidRDefault="00545F03">
      <w:pPr>
        <w:jc w:val="center"/>
        <w:rPr>
          <w:rFonts w:eastAsia="Times New Roman"/>
          <w:color w:val="000000"/>
          <w:sz w:val="28"/>
          <w:szCs w:val="28"/>
          <w:lang w:bidi="ar-SA"/>
        </w:rPr>
      </w:pPr>
    </w:p>
    <w:p w14:paraId="5F97AAEE" w14:textId="77777777" w:rsidR="00545F03" w:rsidRPr="00545F03" w:rsidRDefault="00545F03" w:rsidP="00545F03">
      <w:pPr>
        <w:jc w:val="center"/>
        <w:rPr>
          <w:b/>
          <w:sz w:val="28"/>
          <w:szCs w:val="28"/>
        </w:rPr>
      </w:pPr>
      <w:r w:rsidRPr="00545F03">
        <w:rPr>
          <w:b/>
          <w:sz w:val="28"/>
          <w:szCs w:val="28"/>
        </w:rPr>
        <w:t>Prajwal Deshpande (B24)</w:t>
      </w:r>
    </w:p>
    <w:p w14:paraId="7B094662" w14:textId="77777777" w:rsidR="00545F03" w:rsidRPr="00545F03" w:rsidRDefault="00545F03" w:rsidP="00545F03">
      <w:pPr>
        <w:jc w:val="center"/>
        <w:rPr>
          <w:sz w:val="28"/>
          <w:szCs w:val="28"/>
        </w:rPr>
      </w:pPr>
    </w:p>
    <w:p w14:paraId="2DDE10C5" w14:textId="77777777" w:rsidR="00545F03" w:rsidRDefault="00545F03" w:rsidP="00545F03"/>
    <w:p w14:paraId="3B361016" w14:textId="77777777" w:rsidR="00545F03" w:rsidRDefault="00545F03" w:rsidP="00545F03"/>
    <w:p w14:paraId="2413F083" w14:textId="77777777" w:rsidR="009B390C" w:rsidRDefault="009B390C" w:rsidP="00545F03">
      <w:pPr>
        <w:jc w:val="center"/>
      </w:pPr>
      <w:r>
        <w:rPr>
          <w:rFonts w:eastAsia="Times New Roman"/>
          <w:b/>
          <w:bCs/>
          <w:color w:val="000000"/>
          <w:sz w:val="26"/>
          <w:szCs w:val="26"/>
          <w:lang w:bidi="ar-SA"/>
        </w:rPr>
        <w:t xml:space="preserve">In partial </w:t>
      </w:r>
      <w:r w:rsidR="00471EF8">
        <w:rPr>
          <w:rFonts w:eastAsia="Times New Roman"/>
          <w:b/>
          <w:bCs/>
          <w:color w:val="000000"/>
          <w:sz w:val="26"/>
          <w:szCs w:val="26"/>
          <w:lang w:bidi="ar-SA"/>
        </w:rPr>
        <w:t>fulfillment</w:t>
      </w:r>
      <w:r>
        <w:rPr>
          <w:rFonts w:eastAsia="Times New Roman"/>
          <w:b/>
          <w:bCs/>
          <w:color w:val="000000"/>
          <w:sz w:val="26"/>
          <w:szCs w:val="26"/>
          <w:lang w:bidi="ar-SA"/>
        </w:rPr>
        <w:t xml:space="preserve"> of </w:t>
      </w:r>
    </w:p>
    <w:p w14:paraId="2BFEA73C" w14:textId="77777777" w:rsidR="009B390C" w:rsidRDefault="009B390C">
      <w:pPr>
        <w:jc w:val="center"/>
      </w:pPr>
    </w:p>
    <w:p w14:paraId="636273E0" w14:textId="77777777" w:rsidR="009B390C" w:rsidRDefault="009B390C"/>
    <w:p w14:paraId="5304325D" w14:textId="77777777" w:rsidR="009B390C" w:rsidRDefault="009B390C">
      <w:pPr>
        <w:jc w:val="center"/>
        <w:rPr>
          <w:rFonts w:eastAsia="Times New Roman"/>
          <w:b/>
          <w:bCs/>
          <w:color w:val="000000"/>
          <w:sz w:val="32"/>
          <w:szCs w:val="32"/>
          <w:lang w:bidi="ar-SA"/>
        </w:rPr>
      </w:pPr>
      <w:r>
        <w:rPr>
          <w:rFonts w:eastAsia="Times New Roman"/>
          <w:b/>
          <w:color w:val="000000"/>
          <w:sz w:val="32"/>
          <w:lang w:bidi="ar-SA"/>
        </w:rPr>
        <w:t xml:space="preserve">Bachelor of </w:t>
      </w:r>
      <w:r w:rsidR="00471EF8">
        <w:rPr>
          <w:rFonts w:eastAsia="Times New Roman"/>
          <w:b/>
          <w:color w:val="000000"/>
          <w:sz w:val="32"/>
          <w:lang w:bidi="ar-SA"/>
        </w:rPr>
        <w:t>Technology</w:t>
      </w:r>
      <w:r>
        <w:rPr>
          <w:rFonts w:eastAsia="Times New Roman"/>
          <w:b/>
          <w:color w:val="000000"/>
          <w:sz w:val="32"/>
          <w:lang w:bidi="ar-SA"/>
        </w:rPr>
        <w:t xml:space="preserve"> </w:t>
      </w:r>
    </w:p>
    <w:p w14:paraId="630CF964" w14:textId="77777777" w:rsidR="009B390C" w:rsidRDefault="009B390C">
      <w:pPr>
        <w:jc w:val="center"/>
      </w:pPr>
      <w:r>
        <w:rPr>
          <w:rFonts w:eastAsia="Times New Roman"/>
          <w:b/>
          <w:bCs/>
          <w:color w:val="000000"/>
          <w:sz w:val="32"/>
          <w:szCs w:val="32"/>
          <w:lang w:bidi="ar-SA"/>
        </w:rPr>
        <w:t>(</w:t>
      </w:r>
      <w:r>
        <w:rPr>
          <w:rFonts w:eastAsia="Times New Roman"/>
          <w:b/>
          <w:bCs/>
          <w:color w:val="000000"/>
          <w:sz w:val="28"/>
          <w:szCs w:val="32"/>
          <w:lang w:bidi="ar-SA"/>
        </w:rPr>
        <w:t>Computer Science &amp; Engineering</w:t>
      </w:r>
      <w:r>
        <w:rPr>
          <w:rFonts w:eastAsia="Times New Roman"/>
          <w:b/>
          <w:bCs/>
          <w:color w:val="000000"/>
          <w:sz w:val="32"/>
          <w:szCs w:val="32"/>
          <w:lang w:bidi="ar-SA"/>
        </w:rPr>
        <w:t xml:space="preserve">) </w:t>
      </w:r>
    </w:p>
    <w:p w14:paraId="03C868D8" w14:textId="77777777" w:rsidR="009B390C" w:rsidRDefault="009B390C">
      <w:pPr>
        <w:jc w:val="center"/>
      </w:pPr>
    </w:p>
    <w:p w14:paraId="3A6ACF15" w14:textId="77777777" w:rsidR="009B390C" w:rsidRDefault="009B390C"/>
    <w:p w14:paraId="2E971D57" w14:textId="77777777" w:rsidR="009B390C" w:rsidRDefault="009B390C"/>
    <w:p w14:paraId="764D5BBC" w14:textId="77777777" w:rsidR="009B390C" w:rsidRDefault="009B390C">
      <w:pPr>
        <w:jc w:val="center"/>
      </w:pPr>
      <w:r>
        <w:rPr>
          <w:rFonts w:eastAsia="Times New Roman"/>
          <w:color w:val="000000"/>
          <w:sz w:val="28"/>
          <w:lang w:bidi="ar-SA"/>
        </w:rPr>
        <w:t xml:space="preserve">Guided by </w:t>
      </w:r>
    </w:p>
    <w:p w14:paraId="10C51FEE" w14:textId="77777777" w:rsidR="009B390C" w:rsidRDefault="009B390C">
      <w:pPr>
        <w:jc w:val="center"/>
      </w:pPr>
    </w:p>
    <w:p w14:paraId="75669ED6" w14:textId="77777777" w:rsidR="009B390C" w:rsidRDefault="00545F03">
      <w:pPr>
        <w:jc w:val="center"/>
      </w:pPr>
      <w:r>
        <w:rPr>
          <w:rFonts w:eastAsia="Times New Roman"/>
          <w:b/>
          <w:bCs/>
          <w:color w:val="000000"/>
          <w:sz w:val="30"/>
          <w:szCs w:val="30"/>
          <w:lang w:bidi="ar-SA"/>
        </w:rPr>
        <w:t xml:space="preserve">Prof. S. R. </w:t>
      </w:r>
      <w:proofErr w:type="spellStart"/>
      <w:r>
        <w:rPr>
          <w:rFonts w:eastAsia="Times New Roman"/>
          <w:b/>
          <w:bCs/>
          <w:color w:val="000000"/>
          <w:sz w:val="30"/>
          <w:szCs w:val="30"/>
          <w:lang w:bidi="ar-SA"/>
        </w:rPr>
        <w:t>Kamite</w:t>
      </w:r>
      <w:proofErr w:type="spellEnd"/>
      <w:r>
        <w:rPr>
          <w:rFonts w:eastAsia="Times New Roman"/>
          <w:b/>
          <w:bCs/>
          <w:color w:val="000000"/>
          <w:sz w:val="30"/>
          <w:szCs w:val="30"/>
          <w:lang w:bidi="ar-SA"/>
        </w:rPr>
        <w:t xml:space="preserve">  </w:t>
      </w:r>
    </w:p>
    <w:p w14:paraId="7CE86C7A" w14:textId="77777777" w:rsidR="009B390C" w:rsidRDefault="009B390C">
      <w:pPr>
        <w:jc w:val="center"/>
      </w:pPr>
    </w:p>
    <w:p w14:paraId="7B968485" w14:textId="77777777" w:rsidR="009B390C" w:rsidRDefault="009B390C">
      <w:pPr>
        <w:jc w:val="center"/>
      </w:pPr>
    </w:p>
    <w:p w14:paraId="5866DA6D" w14:textId="77777777" w:rsidR="009B390C" w:rsidRDefault="009B390C"/>
    <w:p w14:paraId="7CD66807" w14:textId="77777777" w:rsidR="009B390C" w:rsidRDefault="009B390C">
      <w:pPr>
        <w:jc w:val="center"/>
        <w:rPr>
          <w:rFonts w:eastAsia="Times New Roman"/>
          <w:color w:val="000000"/>
          <w:lang w:bidi="ar-SA"/>
        </w:rPr>
      </w:pPr>
      <w:r>
        <w:rPr>
          <w:rFonts w:eastAsia="Times New Roman"/>
          <w:color w:val="000000"/>
          <w:sz w:val="32"/>
          <w:szCs w:val="32"/>
          <w:lang w:bidi="ar-SA"/>
        </w:rPr>
        <w:t xml:space="preserve">Department of </w:t>
      </w:r>
      <w:r>
        <w:rPr>
          <w:rFonts w:eastAsia="Times New Roman"/>
          <w:color w:val="000000"/>
          <w:sz w:val="28"/>
          <w:szCs w:val="32"/>
          <w:lang w:bidi="ar-SA"/>
        </w:rPr>
        <w:t xml:space="preserve">Computer Science &amp; </w:t>
      </w:r>
      <w:r w:rsidR="007F72E6">
        <w:rPr>
          <w:rFonts w:eastAsia="Times New Roman"/>
          <w:color w:val="000000"/>
          <w:sz w:val="28"/>
          <w:szCs w:val="32"/>
          <w:lang w:bidi="ar-SA"/>
        </w:rPr>
        <w:t>Engineering</w:t>
      </w:r>
      <w:r w:rsidR="007F72E6">
        <w:rPr>
          <w:rFonts w:eastAsia="Times New Roman"/>
          <w:color w:val="000000"/>
          <w:sz w:val="32"/>
          <w:szCs w:val="32"/>
          <w:lang w:bidi="ar-SA"/>
        </w:rPr>
        <w:t xml:space="preserve"> </w:t>
      </w:r>
    </w:p>
    <w:p w14:paraId="4861CBFA" w14:textId="77777777" w:rsidR="009B390C" w:rsidRDefault="009B390C">
      <w:pPr>
        <w:jc w:val="center"/>
        <w:rPr>
          <w:rFonts w:eastAsia="Times New Roman"/>
          <w:b/>
          <w:bCs/>
          <w:color w:val="000000"/>
          <w:sz w:val="32"/>
          <w:szCs w:val="32"/>
          <w:lang w:bidi="ar-SA"/>
        </w:rPr>
      </w:pPr>
      <w:r>
        <w:rPr>
          <w:rFonts w:eastAsia="Times New Roman"/>
          <w:color w:val="000000"/>
          <w:lang w:bidi="ar-SA"/>
        </w:rPr>
        <w:t xml:space="preserve">People’s Education Society’s </w:t>
      </w:r>
    </w:p>
    <w:p w14:paraId="6ADB2456" w14:textId="77777777" w:rsidR="009B390C" w:rsidRDefault="009B390C">
      <w:pPr>
        <w:jc w:val="center"/>
        <w:rPr>
          <w:rFonts w:eastAsia="Times New Roman"/>
          <w:b/>
          <w:color w:val="000000"/>
          <w:sz w:val="32"/>
          <w:lang w:bidi="ar-SA"/>
        </w:rPr>
      </w:pPr>
      <w:r>
        <w:rPr>
          <w:rFonts w:eastAsia="Times New Roman"/>
          <w:b/>
          <w:bCs/>
          <w:color w:val="000000"/>
          <w:sz w:val="32"/>
          <w:szCs w:val="32"/>
          <w:lang w:bidi="ar-SA"/>
        </w:rPr>
        <w:t>P.</w:t>
      </w:r>
      <w:r w:rsidR="007F72E6">
        <w:rPr>
          <w:rFonts w:eastAsia="Times New Roman"/>
          <w:b/>
          <w:bCs/>
          <w:color w:val="000000"/>
          <w:sz w:val="32"/>
          <w:szCs w:val="32"/>
          <w:lang w:bidi="ar-SA"/>
        </w:rPr>
        <w:t xml:space="preserve"> </w:t>
      </w:r>
      <w:r>
        <w:rPr>
          <w:rFonts w:eastAsia="Times New Roman"/>
          <w:b/>
          <w:bCs/>
          <w:color w:val="000000"/>
          <w:sz w:val="32"/>
          <w:szCs w:val="32"/>
          <w:lang w:bidi="ar-SA"/>
        </w:rPr>
        <w:t>E.</w:t>
      </w:r>
      <w:r w:rsidR="007F72E6">
        <w:rPr>
          <w:rFonts w:eastAsia="Times New Roman"/>
          <w:b/>
          <w:bCs/>
          <w:color w:val="000000"/>
          <w:sz w:val="32"/>
          <w:szCs w:val="32"/>
          <w:lang w:bidi="ar-SA"/>
        </w:rPr>
        <w:t xml:space="preserve"> </w:t>
      </w:r>
      <w:r>
        <w:rPr>
          <w:rFonts w:eastAsia="Times New Roman"/>
          <w:b/>
          <w:bCs/>
          <w:color w:val="000000"/>
          <w:sz w:val="32"/>
          <w:szCs w:val="32"/>
          <w:lang w:bidi="ar-SA"/>
        </w:rPr>
        <w:t>S. College of Engineering, Aurangabad</w:t>
      </w:r>
    </w:p>
    <w:p w14:paraId="740DF45F" w14:textId="77777777" w:rsidR="009B390C" w:rsidRDefault="009B390C"/>
    <w:p w14:paraId="5664C789" w14:textId="77777777" w:rsidR="009B390C" w:rsidRDefault="009B390C"/>
    <w:p w14:paraId="7347C9AE" w14:textId="77777777" w:rsidR="009B390C" w:rsidRPr="007F72E6" w:rsidRDefault="009B390C">
      <w:pPr>
        <w:jc w:val="center"/>
        <w:rPr>
          <w:sz w:val="32"/>
          <w:szCs w:val="32"/>
        </w:rPr>
      </w:pPr>
      <w:r w:rsidRPr="007F72E6">
        <w:rPr>
          <w:rFonts w:eastAsia="Times New Roman"/>
          <w:color w:val="000000"/>
          <w:sz w:val="32"/>
          <w:szCs w:val="32"/>
          <w:lang w:bidi="ar-SA"/>
        </w:rPr>
        <w:t xml:space="preserve"> </w:t>
      </w:r>
      <w:r w:rsidR="00545F03">
        <w:rPr>
          <w:rFonts w:eastAsia="Times New Roman"/>
          <w:color w:val="000000"/>
          <w:sz w:val="32"/>
          <w:szCs w:val="32"/>
          <w:lang w:bidi="ar-SA"/>
        </w:rPr>
        <w:t>(2022</w:t>
      </w:r>
      <w:r w:rsidR="00230ED7">
        <w:rPr>
          <w:rFonts w:eastAsia="Times New Roman"/>
          <w:color w:val="000000"/>
          <w:sz w:val="32"/>
          <w:szCs w:val="32"/>
          <w:lang w:bidi="ar-SA"/>
        </w:rPr>
        <w:t xml:space="preserve">- </w:t>
      </w:r>
      <w:r w:rsidR="00545F03">
        <w:rPr>
          <w:rFonts w:eastAsia="Times New Roman"/>
          <w:color w:val="000000"/>
          <w:sz w:val="32"/>
          <w:szCs w:val="32"/>
          <w:lang w:bidi="ar-SA"/>
        </w:rPr>
        <w:t>2023</w:t>
      </w:r>
      <w:r w:rsidRPr="007F72E6">
        <w:rPr>
          <w:rFonts w:eastAsia="Times New Roman"/>
          <w:color w:val="000000"/>
          <w:sz w:val="32"/>
          <w:szCs w:val="32"/>
          <w:lang w:bidi="ar-SA"/>
        </w:rPr>
        <w:t xml:space="preserve">) </w:t>
      </w:r>
    </w:p>
    <w:p w14:paraId="2410FC2B" w14:textId="77777777" w:rsidR="009B390C" w:rsidRPr="007F72E6" w:rsidRDefault="009B390C">
      <w:pPr>
        <w:jc w:val="center"/>
        <w:rPr>
          <w:sz w:val="32"/>
          <w:szCs w:val="32"/>
        </w:rPr>
      </w:pPr>
    </w:p>
    <w:p w14:paraId="3AA6BD16" w14:textId="77777777" w:rsidR="009B390C" w:rsidRDefault="009B390C">
      <w:pPr>
        <w:jc w:val="center"/>
      </w:pPr>
    </w:p>
    <w:p w14:paraId="29B0C910" w14:textId="77777777" w:rsidR="009B390C" w:rsidRDefault="009B390C">
      <w:pPr>
        <w:jc w:val="center"/>
      </w:pPr>
    </w:p>
    <w:p w14:paraId="7E1E3D01" w14:textId="77777777" w:rsidR="009B390C" w:rsidRDefault="009B390C">
      <w:pPr>
        <w:jc w:val="center"/>
      </w:pPr>
    </w:p>
    <w:p w14:paraId="69175987" w14:textId="77777777" w:rsidR="009B390C" w:rsidRDefault="009B390C">
      <w:pPr>
        <w:jc w:val="center"/>
      </w:pPr>
    </w:p>
    <w:p w14:paraId="3FD28E26" w14:textId="77777777" w:rsidR="009B390C" w:rsidRDefault="009B390C">
      <w:pPr>
        <w:jc w:val="center"/>
      </w:pPr>
    </w:p>
    <w:p w14:paraId="0BA4162F" w14:textId="660D93BD" w:rsidR="009B390C" w:rsidRDefault="009B390C">
      <w:pPr>
        <w:jc w:val="center"/>
      </w:pPr>
    </w:p>
    <w:p w14:paraId="31E9AA21" w14:textId="6C30801D" w:rsidR="007422CC" w:rsidRDefault="007422CC">
      <w:pPr>
        <w:jc w:val="center"/>
      </w:pPr>
    </w:p>
    <w:p w14:paraId="1BAFC75B" w14:textId="417FBA69" w:rsidR="007422CC" w:rsidRDefault="007422CC">
      <w:pPr>
        <w:jc w:val="center"/>
      </w:pPr>
    </w:p>
    <w:p w14:paraId="5C1F2B81" w14:textId="77777777" w:rsidR="007422CC" w:rsidRDefault="007422CC">
      <w:pPr>
        <w:jc w:val="center"/>
      </w:pPr>
    </w:p>
    <w:p w14:paraId="30F3BC67" w14:textId="77777777" w:rsidR="009B390C" w:rsidRDefault="009B390C">
      <w:pPr>
        <w:jc w:val="center"/>
      </w:pPr>
    </w:p>
    <w:p w14:paraId="118F7F28" w14:textId="77777777" w:rsidR="00545F03" w:rsidRDefault="00545F03">
      <w:pPr>
        <w:jc w:val="center"/>
        <w:rPr>
          <w:rFonts w:eastAsia="Times New Roman"/>
          <w:b/>
          <w:bCs/>
          <w:color w:val="000000"/>
          <w:lang w:bidi="ar-SA"/>
        </w:rPr>
      </w:pPr>
    </w:p>
    <w:p w14:paraId="490DDCCD" w14:textId="77777777" w:rsidR="00471EF8" w:rsidRDefault="00471EF8" w:rsidP="00471EF8">
      <w:pPr>
        <w:rPr>
          <w:rFonts w:eastAsia="Times New Roman"/>
          <w:b/>
          <w:bCs/>
          <w:color w:val="000000"/>
          <w:lang w:bidi="ar-SA"/>
        </w:rPr>
      </w:pPr>
    </w:p>
    <w:p w14:paraId="33DC71F3" w14:textId="77777777" w:rsidR="00545F03" w:rsidRDefault="009B390C" w:rsidP="00471EF8">
      <w:pPr>
        <w:jc w:val="center"/>
      </w:pPr>
      <w:r>
        <w:rPr>
          <w:b/>
          <w:sz w:val="32"/>
          <w:szCs w:val="32"/>
        </w:rPr>
        <w:lastRenderedPageBreak/>
        <w:t>Project Approval Sheet</w:t>
      </w:r>
    </w:p>
    <w:p w14:paraId="2B0C4A13" w14:textId="77777777" w:rsidR="00545F03" w:rsidRDefault="00545F03" w:rsidP="00545F03">
      <w:pPr>
        <w:jc w:val="center"/>
      </w:pPr>
    </w:p>
    <w:p w14:paraId="118289BB" w14:textId="77777777" w:rsidR="00545F03" w:rsidRPr="00545F03" w:rsidRDefault="00545F03" w:rsidP="00545F03">
      <w:pPr>
        <w:jc w:val="center"/>
      </w:pPr>
      <w:r w:rsidRPr="00545F03">
        <w:rPr>
          <w:b/>
        </w:rPr>
        <w:t>Prajwal Deshpande (B24)</w:t>
      </w:r>
    </w:p>
    <w:p w14:paraId="6E2C8492" w14:textId="43C5D70A" w:rsidR="00545F03" w:rsidRDefault="00545F03" w:rsidP="00545F03">
      <w:pPr>
        <w:jc w:val="center"/>
        <w:rPr>
          <w:b/>
        </w:rPr>
      </w:pPr>
    </w:p>
    <w:p w14:paraId="17D77AB2" w14:textId="408AACE5" w:rsidR="00891040" w:rsidRDefault="00891040" w:rsidP="00545F03">
      <w:pPr>
        <w:jc w:val="center"/>
        <w:rPr>
          <w:b/>
        </w:rPr>
      </w:pPr>
    </w:p>
    <w:p w14:paraId="2317A9CE" w14:textId="77777777" w:rsidR="00891040" w:rsidRPr="00545F03" w:rsidRDefault="00891040" w:rsidP="00545F03">
      <w:pPr>
        <w:jc w:val="center"/>
        <w:rPr>
          <w:b/>
        </w:rPr>
      </w:pPr>
    </w:p>
    <w:p w14:paraId="3CE6C5A8" w14:textId="77777777" w:rsidR="00545F03" w:rsidRDefault="00545F03" w:rsidP="00545F03"/>
    <w:p w14:paraId="7C39982B" w14:textId="77777777" w:rsidR="009B390C" w:rsidRDefault="009B390C">
      <w:pPr>
        <w:jc w:val="both"/>
      </w:pPr>
      <w:r>
        <w:t xml:space="preserve">have done the appropriate work related to </w:t>
      </w:r>
      <w:proofErr w:type="gramStart"/>
      <w:r w:rsidR="00545F03">
        <w:rPr>
          <w:b/>
        </w:rPr>
        <w:t>“ CROWFUNDING</w:t>
      </w:r>
      <w:proofErr w:type="gramEnd"/>
      <w:r w:rsidR="00545F03">
        <w:rPr>
          <w:b/>
        </w:rPr>
        <w:t xml:space="preserve"> WEBSITE</w:t>
      </w:r>
      <w:r>
        <w:rPr>
          <w:b/>
        </w:rPr>
        <w:t>”</w:t>
      </w:r>
      <w:r>
        <w:t xml:space="preserve"> in partial </w:t>
      </w:r>
      <w:r w:rsidR="00471762">
        <w:t>fulfillment</w:t>
      </w:r>
      <w:r>
        <w:t xml:space="preserve"> for the award of Bachelor of Engineering (Computer Science &amp; Engineering) degree of D</w:t>
      </w:r>
      <w:r w:rsidR="00215A4C">
        <w:t>r. Babasaheb Ambedkar Technological</w:t>
      </w:r>
      <w:r>
        <w:t xml:space="preserve"> University, Aurangabad (M.S.) and is being submitted to P.E.S. College of Engineering, Aurangabad.</w:t>
      </w:r>
    </w:p>
    <w:p w14:paraId="488F972B" w14:textId="77777777" w:rsidR="009B390C" w:rsidRDefault="009B390C"/>
    <w:p w14:paraId="47A715AD" w14:textId="77777777" w:rsidR="009B390C" w:rsidRDefault="009B390C"/>
    <w:p w14:paraId="6FF76B81" w14:textId="77777777" w:rsidR="009B390C" w:rsidRDefault="009B390C"/>
    <w:p w14:paraId="01E43605" w14:textId="77777777" w:rsidR="009B390C" w:rsidRDefault="009B390C"/>
    <w:p w14:paraId="2AF8FE90" w14:textId="77777777" w:rsidR="009B390C" w:rsidRDefault="009B390C">
      <w:r>
        <w:t>Internal Examiner: (Guide)</w:t>
      </w:r>
    </w:p>
    <w:p w14:paraId="2D4A9C41" w14:textId="77777777" w:rsidR="009B390C" w:rsidRDefault="009B390C"/>
    <w:p w14:paraId="22592E1A" w14:textId="77777777" w:rsidR="009B390C" w:rsidRDefault="009B390C"/>
    <w:p w14:paraId="524A4FAB" w14:textId="77777777" w:rsidR="009B390C" w:rsidRDefault="009B390C"/>
    <w:p w14:paraId="07DF441E" w14:textId="77777777" w:rsidR="009B390C" w:rsidRDefault="009B390C">
      <w:r>
        <w:t>External Examiner:</w:t>
      </w:r>
    </w:p>
    <w:p w14:paraId="1B44E314" w14:textId="77777777" w:rsidR="009B390C" w:rsidRDefault="009B390C"/>
    <w:p w14:paraId="3CC8483D" w14:textId="77777777" w:rsidR="009B390C" w:rsidRDefault="009B390C"/>
    <w:p w14:paraId="6A881B0F" w14:textId="77777777" w:rsidR="009B390C" w:rsidRDefault="009B390C"/>
    <w:p w14:paraId="0282F28F" w14:textId="77777777" w:rsidR="009B390C" w:rsidRDefault="009B390C"/>
    <w:p w14:paraId="749FFED6" w14:textId="77777777" w:rsidR="009B390C" w:rsidRDefault="009B390C">
      <w:r>
        <w:t>Date:</w:t>
      </w:r>
    </w:p>
    <w:p w14:paraId="39003C00" w14:textId="77777777" w:rsidR="009B390C" w:rsidRDefault="009B390C">
      <w:pPr>
        <w:jc w:val="center"/>
      </w:pPr>
    </w:p>
    <w:p w14:paraId="590A97E7" w14:textId="77777777" w:rsidR="009B390C" w:rsidRDefault="009B390C">
      <w:r>
        <w:t>Place:  P.E.S. College of Engineering, Aurangabad.</w:t>
      </w:r>
    </w:p>
    <w:p w14:paraId="067252D6" w14:textId="77777777" w:rsidR="009B390C" w:rsidRDefault="009B390C">
      <w:pPr>
        <w:jc w:val="center"/>
      </w:pPr>
    </w:p>
    <w:p w14:paraId="6AE08E04" w14:textId="77777777" w:rsidR="009B390C" w:rsidRDefault="009B390C">
      <w:pPr>
        <w:jc w:val="center"/>
      </w:pPr>
    </w:p>
    <w:p w14:paraId="43B52B16" w14:textId="77777777" w:rsidR="009B390C" w:rsidRDefault="009B390C">
      <w:pPr>
        <w:jc w:val="center"/>
      </w:pPr>
    </w:p>
    <w:p w14:paraId="1842B9BF" w14:textId="77777777" w:rsidR="009B390C" w:rsidRDefault="009B390C">
      <w:pPr>
        <w:rPr>
          <w:rFonts w:eastAsia="Times New Roman"/>
          <w:b/>
          <w:bCs/>
          <w:color w:val="000000"/>
          <w:lang w:bidi="ar-SA"/>
        </w:rPr>
      </w:pPr>
    </w:p>
    <w:p w14:paraId="52DC8431" w14:textId="77777777" w:rsidR="00545F03" w:rsidRDefault="00545F03">
      <w:pPr>
        <w:rPr>
          <w:rFonts w:eastAsia="Times New Roman"/>
          <w:b/>
          <w:bCs/>
          <w:color w:val="000000"/>
          <w:lang w:bidi="ar-SA"/>
        </w:rPr>
      </w:pPr>
    </w:p>
    <w:p w14:paraId="70C8214B" w14:textId="77777777" w:rsidR="00545F03" w:rsidRDefault="00545F03">
      <w:pPr>
        <w:rPr>
          <w:rFonts w:eastAsia="Times New Roman"/>
          <w:b/>
          <w:bCs/>
          <w:color w:val="000000"/>
          <w:lang w:bidi="ar-SA"/>
        </w:rPr>
      </w:pPr>
    </w:p>
    <w:p w14:paraId="48B21DC0" w14:textId="77777777" w:rsidR="00545F03" w:rsidRDefault="00545F03">
      <w:pPr>
        <w:rPr>
          <w:rFonts w:eastAsia="Times New Roman"/>
          <w:b/>
          <w:bCs/>
          <w:color w:val="000000"/>
          <w:lang w:bidi="ar-SA"/>
        </w:rPr>
      </w:pPr>
    </w:p>
    <w:p w14:paraId="742C30FA" w14:textId="77777777" w:rsidR="00545F03" w:rsidRDefault="00545F03">
      <w:pPr>
        <w:rPr>
          <w:rFonts w:eastAsia="Times New Roman"/>
          <w:b/>
          <w:bCs/>
          <w:color w:val="000000"/>
          <w:lang w:bidi="ar-SA"/>
        </w:rPr>
      </w:pPr>
    </w:p>
    <w:p w14:paraId="5E5FEC0B" w14:textId="77777777" w:rsidR="00545F03" w:rsidRDefault="00545F03">
      <w:pPr>
        <w:rPr>
          <w:rFonts w:eastAsia="Times New Roman"/>
          <w:b/>
          <w:bCs/>
          <w:color w:val="000000"/>
          <w:lang w:bidi="ar-SA"/>
        </w:rPr>
      </w:pPr>
    </w:p>
    <w:p w14:paraId="20EF3A57" w14:textId="77777777" w:rsidR="00545F03" w:rsidRDefault="00545F03">
      <w:pPr>
        <w:rPr>
          <w:rFonts w:eastAsia="Times New Roman"/>
          <w:b/>
          <w:bCs/>
          <w:color w:val="000000"/>
          <w:lang w:bidi="ar-SA"/>
        </w:rPr>
      </w:pPr>
    </w:p>
    <w:p w14:paraId="149DD501" w14:textId="77777777" w:rsidR="00545F03" w:rsidRDefault="00545F03">
      <w:pPr>
        <w:rPr>
          <w:rFonts w:eastAsia="Times New Roman"/>
          <w:b/>
          <w:bCs/>
          <w:color w:val="000000"/>
          <w:lang w:bidi="ar-SA"/>
        </w:rPr>
      </w:pPr>
    </w:p>
    <w:p w14:paraId="06014016" w14:textId="77777777" w:rsidR="00545F03" w:rsidRDefault="00545F03">
      <w:pPr>
        <w:rPr>
          <w:rFonts w:eastAsia="Times New Roman"/>
          <w:b/>
          <w:bCs/>
          <w:color w:val="000000"/>
          <w:lang w:bidi="ar-SA"/>
        </w:rPr>
      </w:pPr>
    </w:p>
    <w:p w14:paraId="790452B9" w14:textId="77777777" w:rsidR="00545F03" w:rsidRDefault="00545F03">
      <w:pPr>
        <w:rPr>
          <w:rFonts w:eastAsia="Times New Roman"/>
          <w:b/>
          <w:bCs/>
          <w:color w:val="000000"/>
          <w:lang w:bidi="ar-SA"/>
        </w:rPr>
      </w:pPr>
    </w:p>
    <w:p w14:paraId="35E66F08" w14:textId="77777777" w:rsidR="00545F03" w:rsidRDefault="00545F03">
      <w:pPr>
        <w:rPr>
          <w:rFonts w:eastAsia="Times New Roman"/>
          <w:b/>
          <w:bCs/>
          <w:color w:val="000000"/>
          <w:lang w:bidi="ar-SA"/>
        </w:rPr>
      </w:pPr>
    </w:p>
    <w:p w14:paraId="643E4811" w14:textId="77777777" w:rsidR="00545F03" w:rsidRDefault="00545F03">
      <w:pPr>
        <w:rPr>
          <w:rFonts w:eastAsia="Times New Roman"/>
          <w:b/>
          <w:bCs/>
          <w:color w:val="000000"/>
          <w:lang w:bidi="ar-SA"/>
        </w:rPr>
      </w:pPr>
    </w:p>
    <w:p w14:paraId="445F9CED" w14:textId="3C4E23CE" w:rsidR="00545F03" w:rsidRDefault="00545F03">
      <w:pPr>
        <w:rPr>
          <w:rFonts w:eastAsia="Times New Roman"/>
          <w:b/>
          <w:bCs/>
          <w:color w:val="000000"/>
          <w:lang w:bidi="ar-SA"/>
        </w:rPr>
      </w:pPr>
    </w:p>
    <w:p w14:paraId="1CC05A66" w14:textId="1A58B640" w:rsidR="0032005F" w:rsidRDefault="0032005F">
      <w:pPr>
        <w:rPr>
          <w:rFonts w:eastAsia="Times New Roman"/>
          <w:b/>
          <w:bCs/>
          <w:color w:val="000000"/>
          <w:lang w:bidi="ar-SA"/>
        </w:rPr>
      </w:pPr>
    </w:p>
    <w:p w14:paraId="58547BC2" w14:textId="77777777" w:rsidR="0032005F" w:rsidRDefault="0032005F">
      <w:pPr>
        <w:rPr>
          <w:rFonts w:eastAsia="Times New Roman"/>
          <w:b/>
          <w:bCs/>
          <w:color w:val="000000"/>
          <w:lang w:bidi="ar-SA"/>
        </w:rPr>
      </w:pPr>
    </w:p>
    <w:p w14:paraId="23140764" w14:textId="77777777" w:rsidR="00AF7B41" w:rsidRDefault="00AF7B41" w:rsidP="00AF7B41"/>
    <w:p w14:paraId="526C5241" w14:textId="77777777" w:rsidR="00AF7B41" w:rsidRDefault="00AF7B41" w:rsidP="00AF7B41"/>
    <w:p w14:paraId="209C7A08" w14:textId="77777777" w:rsidR="009B390C" w:rsidRDefault="009B390C" w:rsidP="00AF7B41">
      <w:pPr>
        <w:jc w:val="center"/>
        <w:rPr>
          <w:rFonts w:eastAsia="Times New Roman"/>
          <w:color w:val="000000"/>
          <w:sz w:val="32"/>
          <w:lang w:bidi="ar-SA"/>
        </w:rPr>
      </w:pPr>
      <w:r>
        <w:rPr>
          <w:rFonts w:eastAsia="Times New Roman"/>
          <w:b/>
          <w:color w:val="000000"/>
          <w:sz w:val="32"/>
          <w:szCs w:val="32"/>
          <w:lang w:bidi="ar-SA"/>
        </w:rPr>
        <w:t>CERTIFICATE</w:t>
      </w:r>
    </w:p>
    <w:p w14:paraId="2E024665" w14:textId="77777777" w:rsidR="009B390C" w:rsidRDefault="009B390C"/>
    <w:p w14:paraId="28536117" w14:textId="77777777" w:rsidR="009B390C" w:rsidRDefault="009B390C"/>
    <w:p w14:paraId="21C08560" w14:textId="77777777" w:rsidR="009B390C" w:rsidRDefault="009B390C">
      <w:pPr>
        <w:spacing w:line="360" w:lineRule="auto"/>
      </w:pPr>
      <w:r>
        <w:rPr>
          <w:rFonts w:eastAsia="Times New Roman"/>
          <w:color w:val="000000"/>
          <w:lang w:bidi="ar-SA"/>
        </w:rPr>
        <w:tab/>
        <w:t>This is to certify that, the Projec</w:t>
      </w:r>
      <w:r w:rsidR="008D6A4F">
        <w:rPr>
          <w:rFonts w:eastAsia="Times New Roman"/>
          <w:color w:val="000000"/>
          <w:lang w:bidi="ar-SA"/>
        </w:rPr>
        <w:t>t “</w:t>
      </w:r>
      <w:r w:rsidR="008D6A4F" w:rsidRPr="008D6A4F">
        <w:rPr>
          <w:rFonts w:eastAsia="Times New Roman"/>
          <w:b/>
          <w:color w:val="000000"/>
          <w:lang w:bidi="ar-SA"/>
        </w:rPr>
        <w:t>Crowdfunding Website</w:t>
      </w:r>
      <w:r w:rsidR="00E33C4B">
        <w:rPr>
          <w:rFonts w:eastAsia="Times New Roman"/>
          <w:color w:val="000000"/>
          <w:lang w:bidi="ar-SA"/>
        </w:rPr>
        <w:t>” submitted</w:t>
      </w:r>
      <w:r>
        <w:rPr>
          <w:rFonts w:eastAsia="Times New Roman"/>
          <w:color w:val="000000"/>
          <w:lang w:bidi="ar-SA"/>
        </w:rPr>
        <w:t xml:space="preserve"> by</w:t>
      </w:r>
    </w:p>
    <w:p w14:paraId="71C97B6E" w14:textId="77777777" w:rsidR="009B390C" w:rsidRDefault="009B390C">
      <w:pPr>
        <w:spacing w:line="360" w:lineRule="auto"/>
        <w:jc w:val="center"/>
      </w:pPr>
    </w:p>
    <w:p w14:paraId="599116B5" w14:textId="77777777" w:rsidR="008D6A4F" w:rsidRPr="008D6A4F" w:rsidRDefault="008D6A4F" w:rsidP="008D6A4F">
      <w:pPr>
        <w:jc w:val="center"/>
        <w:rPr>
          <w:b/>
        </w:rPr>
      </w:pPr>
      <w:r w:rsidRPr="008D6A4F">
        <w:rPr>
          <w:b/>
        </w:rPr>
        <w:t>Prajwal Deshpande (B24)</w:t>
      </w:r>
    </w:p>
    <w:p w14:paraId="078966A9" w14:textId="46F09554" w:rsidR="009B390C" w:rsidRDefault="009B390C">
      <w:pPr>
        <w:spacing w:line="360" w:lineRule="auto"/>
        <w:rPr>
          <w:b/>
        </w:rPr>
      </w:pPr>
    </w:p>
    <w:p w14:paraId="169D85F8" w14:textId="342940DA" w:rsidR="009F5905" w:rsidRDefault="009F5905">
      <w:pPr>
        <w:spacing w:line="360" w:lineRule="auto"/>
        <w:rPr>
          <w:b/>
        </w:rPr>
      </w:pPr>
    </w:p>
    <w:p w14:paraId="2DA9C928" w14:textId="6596D4D4" w:rsidR="009F5905" w:rsidRDefault="009F5905">
      <w:pPr>
        <w:spacing w:line="360" w:lineRule="auto"/>
        <w:rPr>
          <w:b/>
        </w:rPr>
      </w:pPr>
    </w:p>
    <w:p w14:paraId="666FA5ED" w14:textId="77777777" w:rsidR="009F5905" w:rsidRDefault="009F5905">
      <w:pPr>
        <w:spacing w:line="360" w:lineRule="auto"/>
      </w:pPr>
    </w:p>
    <w:p w14:paraId="3D34182B" w14:textId="77777777" w:rsidR="009B390C" w:rsidRDefault="00E33C4B" w:rsidP="00215A4C">
      <w:pPr>
        <w:spacing w:line="360" w:lineRule="auto"/>
        <w:jc w:val="both"/>
      </w:pPr>
      <w:r>
        <w:rPr>
          <w:rFonts w:eastAsia="Times New Roman"/>
          <w:color w:val="000000"/>
          <w:lang w:bidi="ar-SA"/>
        </w:rPr>
        <w:tab/>
        <w:t>I</w:t>
      </w:r>
      <w:r w:rsidR="009B390C">
        <w:rPr>
          <w:rFonts w:eastAsia="Times New Roman"/>
          <w:color w:val="000000"/>
          <w:lang w:bidi="ar-SA"/>
        </w:rPr>
        <w:t xml:space="preserve">s a </w:t>
      </w:r>
      <w:proofErr w:type="spellStart"/>
      <w:r w:rsidR="009B390C">
        <w:rPr>
          <w:rFonts w:eastAsia="Times New Roman"/>
          <w:color w:val="000000"/>
          <w:lang w:bidi="ar-SA"/>
        </w:rPr>
        <w:t>bonafide</w:t>
      </w:r>
      <w:proofErr w:type="spellEnd"/>
      <w:r w:rsidR="009B390C">
        <w:rPr>
          <w:rFonts w:eastAsia="Times New Roman"/>
          <w:color w:val="000000"/>
          <w:lang w:bidi="ar-SA"/>
        </w:rPr>
        <w:t xml:space="preserve"> work completed under my supervision and guidance in partial </w:t>
      </w:r>
      <w:r w:rsidR="00215A4C">
        <w:rPr>
          <w:rFonts w:eastAsia="Times New Roman"/>
          <w:color w:val="000000"/>
          <w:lang w:bidi="ar-SA"/>
        </w:rPr>
        <w:t>fulfillment</w:t>
      </w:r>
      <w:r w:rsidR="009B390C">
        <w:rPr>
          <w:rFonts w:eastAsia="Times New Roman"/>
          <w:color w:val="000000"/>
          <w:lang w:bidi="ar-SA"/>
        </w:rPr>
        <w:t xml:space="preserve"> for award of Bachelor of Engineering (Computer Science</w:t>
      </w:r>
      <w:r w:rsidR="00215A4C">
        <w:rPr>
          <w:rFonts w:eastAsia="Times New Roman"/>
          <w:color w:val="000000"/>
          <w:lang w:bidi="ar-SA"/>
        </w:rPr>
        <w:t xml:space="preserve"> &amp; Engineering) Degree of </w:t>
      </w:r>
      <w:r w:rsidR="009B390C">
        <w:rPr>
          <w:rFonts w:eastAsia="Times New Roman"/>
          <w:color w:val="000000"/>
          <w:lang w:bidi="ar-SA"/>
        </w:rPr>
        <w:t>D</w:t>
      </w:r>
      <w:r w:rsidR="00215A4C">
        <w:rPr>
          <w:rFonts w:eastAsia="Times New Roman"/>
          <w:color w:val="000000"/>
          <w:lang w:bidi="ar-SA"/>
        </w:rPr>
        <w:t>r. Babasaheb Ambedkar Technological</w:t>
      </w:r>
      <w:r w:rsidR="009B390C">
        <w:rPr>
          <w:rFonts w:eastAsia="Times New Roman"/>
          <w:color w:val="000000"/>
          <w:lang w:bidi="ar-SA"/>
        </w:rPr>
        <w:t xml:space="preserve"> University, Aurangabad.</w:t>
      </w:r>
    </w:p>
    <w:p w14:paraId="128FFAFF" w14:textId="77777777" w:rsidR="009B390C" w:rsidRDefault="009B390C"/>
    <w:p w14:paraId="389CC627" w14:textId="77777777" w:rsidR="009B390C" w:rsidRDefault="009B390C"/>
    <w:p w14:paraId="716AA4E0" w14:textId="77777777" w:rsidR="009B390C" w:rsidRDefault="009B390C">
      <w:pPr>
        <w:rPr>
          <w:rFonts w:eastAsia="Times New Roman"/>
          <w:color w:val="000000"/>
          <w:lang w:bidi="ar-SA"/>
        </w:rPr>
      </w:pPr>
      <w:r>
        <w:rPr>
          <w:rFonts w:eastAsia="Times New Roman"/>
          <w:color w:val="000000"/>
          <w:lang w:bidi="ar-SA"/>
        </w:rPr>
        <w:t>Place</w:t>
      </w:r>
      <w:r>
        <w:rPr>
          <w:rFonts w:eastAsia="Times New Roman"/>
          <w:color w:val="000000"/>
          <w:lang w:bidi="ar-SA"/>
        </w:rPr>
        <w:tab/>
        <w:t>:  Aurangabad</w:t>
      </w:r>
    </w:p>
    <w:p w14:paraId="234415FF" w14:textId="77777777" w:rsidR="009B390C" w:rsidRDefault="009B390C">
      <w:pPr>
        <w:rPr>
          <w:rFonts w:eastAsia="Times New Roman"/>
          <w:color w:val="000000"/>
          <w:lang w:bidi="ar-SA"/>
        </w:rPr>
      </w:pPr>
      <w:r>
        <w:rPr>
          <w:rFonts w:eastAsia="Times New Roman"/>
          <w:color w:val="000000"/>
          <w:lang w:bidi="ar-SA"/>
        </w:rPr>
        <w:t>Date</w:t>
      </w:r>
      <w:r>
        <w:rPr>
          <w:rFonts w:eastAsia="Times New Roman"/>
          <w:color w:val="000000"/>
          <w:lang w:bidi="ar-SA"/>
        </w:rPr>
        <w:tab/>
        <w:t xml:space="preserve">:  </w:t>
      </w:r>
    </w:p>
    <w:p w14:paraId="060C8B6B" w14:textId="77777777" w:rsidR="009B390C" w:rsidRDefault="009B390C">
      <w:r>
        <w:rPr>
          <w:rFonts w:eastAsia="Times New Roman"/>
          <w:color w:val="000000"/>
          <w:lang w:bidi="ar-SA"/>
        </w:rPr>
        <w:t xml:space="preserve"> </w:t>
      </w:r>
      <w:r>
        <w:rPr>
          <w:rFonts w:eastAsia="Times New Roman"/>
          <w:color w:val="000000"/>
          <w:lang w:bidi="ar-SA"/>
        </w:rPr>
        <w:tab/>
      </w:r>
    </w:p>
    <w:p w14:paraId="2A4D28B1" w14:textId="77777777" w:rsidR="009B390C" w:rsidRDefault="009B390C"/>
    <w:p w14:paraId="6D1ED734" w14:textId="77777777" w:rsidR="009B390C" w:rsidRDefault="009B390C"/>
    <w:p w14:paraId="5332DBFA" w14:textId="77777777" w:rsidR="009B390C" w:rsidRDefault="009B390C"/>
    <w:p w14:paraId="612DE9D9" w14:textId="77777777" w:rsidR="00F23FF1" w:rsidRDefault="00F23FF1"/>
    <w:p w14:paraId="3971167B" w14:textId="77777777" w:rsidR="00F23FF1" w:rsidRPr="00F23FF1" w:rsidRDefault="00F23FF1">
      <w:pPr>
        <w:rPr>
          <w:b/>
        </w:rPr>
      </w:pPr>
      <w:proofErr w:type="gramStart"/>
      <w:r w:rsidRPr="00F23FF1">
        <w:rPr>
          <w:b/>
        </w:rPr>
        <w:t>(</w:t>
      </w:r>
      <w:r>
        <w:rPr>
          <w:b/>
        </w:rPr>
        <w:t xml:space="preserve"> </w:t>
      </w:r>
      <w:r w:rsidR="008744F8">
        <w:rPr>
          <w:b/>
        </w:rPr>
        <w:t xml:space="preserve"> </w:t>
      </w:r>
      <w:r w:rsidRPr="00F23FF1">
        <w:rPr>
          <w:b/>
        </w:rPr>
        <w:t>S.</w:t>
      </w:r>
      <w:proofErr w:type="gramEnd"/>
      <w:r w:rsidR="008744F8">
        <w:rPr>
          <w:b/>
        </w:rPr>
        <w:t xml:space="preserve"> </w:t>
      </w:r>
      <w:r w:rsidRPr="00F23FF1">
        <w:rPr>
          <w:b/>
        </w:rPr>
        <w:t>R.</w:t>
      </w:r>
      <w:r w:rsidR="008744F8">
        <w:rPr>
          <w:b/>
        </w:rPr>
        <w:t xml:space="preserve"> </w:t>
      </w:r>
      <w:proofErr w:type="spellStart"/>
      <w:r w:rsidRPr="00F23FF1">
        <w:rPr>
          <w:b/>
        </w:rPr>
        <w:t>Kamite</w:t>
      </w:r>
      <w:proofErr w:type="spellEnd"/>
      <w:r>
        <w:rPr>
          <w:b/>
        </w:rPr>
        <w:t xml:space="preserve"> </w:t>
      </w:r>
      <w:r w:rsidRPr="00F23FF1">
        <w:rPr>
          <w:b/>
        </w:rPr>
        <w:t>)</w:t>
      </w:r>
      <w:r>
        <w:rPr>
          <w:b/>
        </w:rPr>
        <w:t xml:space="preserve">                                                                                               Head</w:t>
      </w:r>
    </w:p>
    <w:p w14:paraId="42782EB2" w14:textId="77777777" w:rsidR="00F23FF1" w:rsidRPr="00F23FF1" w:rsidRDefault="00F23FF1">
      <w:pPr>
        <w:rPr>
          <w:b/>
        </w:rPr>
      </w:pPr>
      <w:r w:rsidRPr="00F23FF1">
        <w:rPr>
          <w:b/>
        </w:rPr>
        <w:t xml:space="preserve">    Guide</w:t>
      </w:r>
      <w:r>
        <w:rPr>
          <w:b/>
        </w:rPr>
        <w:t xml:space="preserve">                                                                                          Department of computer </w:t>
      </w:r>
    </w:p>
    <w:p w14:paraId="17A43D7B" w14:textId="77777777" w:rsidR="009B390C" w:rsidRPr="00F23FF1" w:rsidRDefault="00F23FF1">
      <w:pPr>
        <w:rPr>
          <w:b/>
        </w:rPr>
      </w:pPr>
      <w:r w:rsidRPr="00F23FF1">
        <w:rPr>
          <w:b/>
        </w:rPr>
        <w:t xml:space="preserve">                                                                                                           Science </w:t>
      </w:r>
      <w:r>
        <w:rPr>
          <w:b/>
        </w:rPr>
        <w:t xml:space="preserve">&amp; </w:t>
      </w:r>
      <w:r w:rsidRPr="00F23FF1">
        <w:rPr>
          <w:b/>
        </w:rPr>
        <w:t>engineering</w:t>
      </w:r>
    </w:p>
    <w:p w14:paraId="12D750DB" w14:textId="77777777" w:rsidR="009B390C" w:rsidRDefault="009B390C" w:rsidP="00C67364"/>
    <w:p w14:paraId="6945ABBC" w14:textId="77777777" w:rsidR="009B390C" w:rsidRDefault="009B390C" w:rsidP="00C67364"/>
    <w:p w14:paraId="30DA44C2" w14:textId="77777777" w:rsidR="009B390C" w:rsidRDefault="009B390C"/>
    <w:p w14:paraId="408C8AD0" w14:textId="77777777" w:rsidR="009B390C" w:rsidRDefault="009B390C"/>
    <w:p w14:paraId="6AB61A36" w14:textId="77777777" w:rsidR="009B390C" w:rsidRDefault="009B390C"/>
    <w:p w14:paraId="671882D9" w14:textId="77777777" w:rsidR="009B390C" w:rsidRDefault="009B390C"/>
    <w:p w14:paraId="3260BAFD" w14:textId="77777777" w:rsidR="009B390C" w:rsidRDefault="008D6A4F">
      <w:pPr>
        <w:jc w:val="center"/>
        <w:rPr>
          <w:rFonts w:eastAsia="Times New Roman"/>
          <w:b/>
          <w:color w:val="000000"/>
          <w:lang w:bidi="ar-SA"/>
        </w:rPr>
      </w:pPr>
      <w:r>
        <w:rPr>
          <w:rFonts w:eastAsia="Times New Roman"/>
          <w:b/>
          <w:bCs/>
          <w:color w:val="000000"/>
          <w:lang w:bidi="ar-SA"/>
        </w:rPr>
        <w:t xml:space="preserve">Dr. A. P. </w:t>
      </w:r>
      <w:proofErr w:type="spellStart"/>
      <w:r>
        <w:rPr>
          <w:rFonts w:eastAsia="Times New Roman"/>
          <w:b/>
          <w:bCs/>
          <w:color w:val="000000"/>
          <w:lang w:bidi="ar-SA"/>
        </w:rPr>
        <w:t>Wadekar</w:t>
      </w:r>
      <w:proofErr w:type="spellEnd"/>
    </w:p>
    <w:p w14:paraId="43F254ED" w14:textId="77777777" w:rsidR="009B390C" w:rsidRDefault="009B390C">
      <w:pPr>
        <w:jc w:val="center"/>
        <w:rPr>
          <w:rFonts w:eastAsia="Times New Roman"/>
          <w:b/>
          <w:color w:val="000000"/>
          <w:lang w:bidi="ar-SA"/>
        </w:rPr>
      </w:pPr>
      <w:r>
        <w:rPr>
          <w:rFonts w:eastAsia="Times New Roman"/>
          <w:b/>
          <w:color w:val="000000"/>
          <w:lang w:bidi="ar-SA"/>
        </w:rPr>
        <w:t>P. E. S. College of Engineering</w:t>
      </w:r>
    </w:p>
    <w:p w14:paraId="42B0D9D8" w14:textId="77777777" w:rsidR="009B390C" w:rsidRDefault="009B390C">
      <w:pPr>
        <w:jc w:val="center"/>
        <w:rPr>
          <w:rFonts w:eastAsia="Times New Roman"/>
          <w:color w:val="000000"/>
          <w:lang w:bidi="ar-SA"/>
        </w:rPr>
      </w:pPr>
      <w:r>
        <w:rPr>
          <w:rFonts w:eastAsia="Times New Roman"/>
          <w:b/>
          <w:color w:val="000000"/>
          <w:lang w:bidi="ar-SA"/>
        </w:rPr>
        <w:t>Aurangabad.</w:t>
      </w:r>
    </w:p>
    <w:p w14:paraId="15A213D4" w14:textId="77777777" w:rsidR="009B390C" w:rsidRDefault="009B390C">
      <w:pPr>
        <w:spacing w:line="360" w:lineRule="auto"/>
        <w:jc w:val="both"/>
        <w:rPr>
          <w:rFonts w:eastAsia="Times New Roman"/>
          <w:b/>
          <w:color w:val="000000"/>
          <w:lang w:bidi="ar-SA"/>
        </w:rPr>
      </w:pPr>
      <w:r>
        <w:rPr>
          <w:rFonts w:eastAsia="Times New Roman"/>
          <w:color w:val="000000"/>
          <w:lang w:bidi="ar-SA"/>
        </w:rPr>
        <w:tab/>
      </w:r>
      <w:r>
        <w:rPr>
          <w:rFonts w:eastAsia="Times New Roman"/>
          <w:color w:val="000000"/>
          <w:lang w:bidi="ar-SA"/>
        </w:rPr>
        <w:tab/>
      </w:r>
    </w:p>
    <w:p w14:paraId="05DF7620" w14:textId="77777777" w:rsidR="009B390C" w:rsidRDefault="009B390C">
      <w:pPr>
        <w:spacing w:line="360" w:lineRule="auto"/>
        <w:jc w:val="both"/>
        <w:rPr>
          <w:lang w:val="fr-FR"/>
        </w:rPr>
      </w:pPr>
    </w:p>
    <w:p w14:paraId="68C34F63" w14:textId="77777777" w:rsidR="00AF7B41" w:rsidRDefault="00AF7B41" w:rsidP="00AF7B41">
      <w:pPr>
        <w:rPr>
          <w:rFonts w:eastAsia="Times New Roman"/>
          <w:b/>
          <w:bCs/>
          <w:color w:val="000000"/>
          <w:sz w:val="32"/>
          <w:szCs w:val="32"/>
          <w:lang w:val="fr-FR" w:bidi="ar-SA"/>
        </w:rPr>
      </w:pPr>
    </w:p>
    <w:p w14:paraId="27C977C9" w14:textId="77777777" w:rsidR="00F23FF1" w:rsidRDefault="00F23FF1" w:rsidP="00AF7B41">
      <w:pPr>
        <w:jc w:val="center"/>
        <w:rPr>
          <w:rFonts w:eastAsia="Times New Roman"/>
          <w:b/>
          <w:bCs/>
          <w:color w:val="000000"/>
          <w:sz w:val="32"/>
          <w:szCs w:val="32"/>
          <w:lang w:val="fr-FR" w:bidi="ar-SA"/>
        </w:rPr>
      </w:pPr>
    </w:p>
    <w:p w14:paraId="7705264B" w14:textId="77777777" w:rsidR="00F23FF1" w:rsidRDefault="00F23FF1" w:rsidP="00AF7B41">
      <w:pPr>
        <w:jc w:val="center"/>
        <w:rPr>
          <w:rFonts w:eastAsia="Times New Roman"/>
          <w:b/>
          <w:bCs/>
          <w:color w:val="000000"/>
          <w:sz w:val="32"/>
          <w:szCs w:val="32"/>
          <w:lang w:val="fr-FR" w:bidi="ar-SA"/>
        </w:rPr>
      </w:pPr>
    </w:p>
    <w:p w14:paraId="1B9B0801" w14:textId="77777777" w:rsidR="00F23FF1" w:rsidRDefault="00F23FF1" w:rsidP="00AF7B41">
      <w:pPr>
        <w:jc w:val="center"/>
        <w:rPr>
          <w:rFonts w:eastAsia="Times New Roman"/>
          <w:b/>
          <w:bCs/>
          <w:color w:val="000000"/>
          <w:sz w:val="32"/>
          <w:szCs w:val="32"/>
          <w:lang w:val="fr-FR" w:bidi="ar-SA"/>
        </w:rPr>
      </w:pPr>
    </w:p>
    <w:p w14:paraId="258ED27A" w14:textId="77777777" w:rsidR="009B390C" w:rsidRDefault="005D2F29" w:rsidP="00AF7B41">
      <w:pPr>
        <w:jc w:val="center"/>
        <w:rPr>
          <w:rFonts w:eastAsia="Times New Roman"/>
          <w:b/>
          <w:bCs/>
          <w:color w:val="000000"/>
          <w:sz w:val="32"/>
          <w:szCs w:val="32"/>
          <w:lang w:val="fr-FR" w:bidi="ar-SA"/>
        </w:rPr>
      </w:pPr>
      <w:r>
        <w:rPr>
          <w:rFonts w:eastAsia="Times New Roman"/>
          <w:b/>
          <w:bCs/>
          <w:color w:val="000000"/>
          <w:sz w:val="32"/>
          <w:szCs w:val="32"/>
          <w:lang w:val="fr-FR" w:bidi="ar-SA"/>
        </w:rPr>
        <w:t>CONTENTS</w:t>
      </w:r>
    </w:p>
    <w:p w14:paraId="732D4A10" w14:textId="77777777" w:rsidR="00F23FF1" w:rsidRDefault="00F23FF1" w:rsidP="00AF7B41">
      <w:pPr>
        <w:jc w:val="center"/>
        <w:rPr>
          <w:rFonts w:eastAsia="Times New Roman"/>
          <w:b/>
          <w:bCs/>
          <w:color w:val="000000"/>
          <w:sz w:val="32"/>
          <w:szCs w:val="32"/>
          <w:lang w:val="fr-FR" w:bidi="ar-SA"/>
        </w:rPr>
      </w:pPr>
    </w:p>
    <w:p w14:paraId="2B7F4D69" w14:textId="77777777" w:rsidR="00F23FF1" w:rsidRDefault="00F23FF1" w:rsidP="00AF7B41">
      <w:pPr>
        <w:jc w:val="center"/>
        <w:rPr>
          <w:rFonts w:eastAsia="Times New Roman"/>
          <w:b/>
          <w:bCs/>
          <w:color w:val="000000"/>
          <w:sz w:val="32"/>
          <w:szCs w:val="32"/>
          <w:lang w:val="fr-FR" w:bidi="ar-SA"/>
        </w:rPr>
      </w:pPr>
    </w:p>
    <w:p w14:paraId="4DC989E3" w14:textId="77777777" w:rsidR="005D2F29" w:rsidRDefault="005D2F29" w:rsidP="00FC610C">
      <w:pPr>
        <w:jc w:val="center"/>
        <w:rPr>
          <w:rFonts w:eastAsia="Times New Roman"/>
          <w:b/>
          <w:bCs/>
          <w:color w:val="000000"/>
          <w:sz w:val="32"/>
          <w:szCs w:val="32"/>
          <w:lang w:val="fr-FR" w:bidi="ar-SA"/>
        </w:rPr>
      </w:pPr>
    </w:p>
    <w:p w14:paraId="47BBB403" w14:textId="77777777" w:rsidR="00471EF8" w:rsidRDefault="00330E95" w:rsidP="007C0C1A">
      <w:pPr>
        <w:jc w:val="right"/>
        <w:rPr>
          <w:rFonts w:eastAsia="Times New Roman"/>
          <w:b/>
          <w:bCs/>
          <w:color w:val="000000"/>
          <w:sz w:val="28"/>
          <w:szCs w:val="28"/>
          <w:lang w:val="fr-FR" w:bidi="ar-SA"/>
        </w:rPr>
      </w:pPr>
      <w:r w:rsidRPr="00330E95">
        <w:rPr>
          <w:rFonts w:eastAsia="Times New Roman"/>
          <w:b/>
          <w:bCs/>
          <w:color w:val="000000"/>
          <w:sz w:val="28"/>
          <w:szCs w:val="28"/>
          <w:lang w:val="fr-FR" w:bidi="ar-SA"/>
        </w:rPr>
        <w:t>Topic Name</w:t>
      </w:r>
      <w:r w:rsidR="00A43E80">
        <w:rPr>
          <w:rFonts w:eastAsia="Times New Roman"/>
          <w:b/>
          <w:bCs/>
          <w:color w:val="000000"/>
          <w:sz w:val="28"/>
          <w:szCs w:val="28"/>
          <w:lang w:val="fr-FR" w:bidi="ar-SA"/>
        </w:rPr>
        <w:t xml:space="preserve"> </w:t>
      </w:r>
      <w:r w:rsidR="00D81704">
        <w:rPr>
          <w:rFonts w:eastAsia="Times New Roman"/>
          <w:b/>
          <w:bCs/>
          <w:color w:val="000000"/>
          <w:sz w:val="28"/>
          <w:szCs w:val="28"/>
          <w:lang w:val="fr-FR" w:bidi="ar-SA"/>
        </w:rPr>
        <w:t xml:space="preserve">                                                                                                 Page No</w:t>
      </w:r>
    </w:p>
    <w:p w14:paraId="06F5BC2C" w14:textId="77777777" w:rsidR="007C0C1A" w:rsidRDefault="007C0C1A" w:rsidP="007C0C1A">
      <w:pPr>
        <w:rPr>
          <w:rFonts w:eastAsia="Times New Roman"/>
          <w:b/>
          <w:bCs/>
          <w:color w:val="000000"/>
          <w:sz w:val="28"/>
          <w:szCs w:val="28"/>
          <w:lang w:val="fr-FR" w:bidi="ar-SA"/>
        </w:rPr>
      </w:pPr>
    </w:p>
    <w:p w14:paraId="1C4098BD" w14:textId="77777777" w:rsidR="00D81704" w:rsidRDefault="00471EF8" w:rsidP="007C0C1A">
      <w:pPr>
        <w:rPr>
          <w:rFonts w:eastAsia="Times New Roman"/>
          <w:b/>
          <w:bCs/>
          <w:color w:val="000000"/>
          <w:sz w:val="28"/>
          <w:szCs w:val="28"/>
          <w:lang w:val="fr-FR" w:bidi="ar-SA"/>
        </w:rPr>
      </w:pPr>
      <w:r>
        <w:rPr>
          <w:rFonts w:eastAsia="Times New Roman"/>
          <w:b/>
          <w:bCs/>
          <w:color w:val="000000"/>
          <w:sz w:val="28"/>
          <w:szCs w:val="28"/>
          <w:lang w:val="fr-FR" w:bidi="ar-SA"/>
        </w:rPr>
        <w:t xml:space="preserve">List of </w:t>
      </w:r>
      <w:proofErr w:type="spellStart"/>
      <w:r w:rsidR="000D7E04">
        <w:rPr>
          <w:rFonts w:eastAsia="Times New Roman"/>
          <w:b/>
          <w:bCs/>
          <w:color w:val="000000"/>
          <w:sz w:val="28"/>
          <w:szCs w:val="28"/>
          <w:lang w:val="fr-FR" w:bidi="ar-SA"/>
        </w:rPr>
        <w:t>Abbréviations</w:t>
      </w:r>
      <w:proofErr w:type="spellEnd"/>
    </w:p>
    <w:p w14:paraId="75303956" w14:textId="77777777" w:rsidR="00D81704" w:rsidRDefault="00D81704" w:rsidP="007C0C1A">
      <w:pPr>
        <w:rPr>
          <w:rFonts w:eastAsia="Times New Roman"/>
          <w:b/>
          <w:bCs/>
          <w:color w:val="000000"/>
          <w:sz w:val="28"/>
          <w:szCs w:val="28"/>
          <w:lang w:val="fr-FR" w:bidi="ar-SA"/>
        </w:rPr>
      </w:pPr>
      <w:r>
        <w:rPr>
          <w:rFonts w:eastAsia="Times New Roman"/>
          <w:b/>
          <w:bCs/>
          <w:color w:val="000000"/>
          <w:sz w:val="28"/>
          <w:szCs w:val="28"/>
          <w:lang w:val="fr-FR" w:bidi="ar-SA"/>
        </w:rPr>
        <w:t xml:space="preserve">List </w:t>
      </w:r>
      <w:r w:rsidR="000D7E04">
        <w:rPr>
          <w:rFonts w:eastAsia="Times New Roman"/>
          <w:b/>
          <w:bCs/>
          <w:color w:val="000000"/>
          <w:sz w:val="28"/>
          <w:szCs w:val="28"/>
          <w:lang w:val="fr-FR" w:bidi="ar-SA"/>
        </w:rPr>
        <w:t xml:space="preserve">of </w:t>
      </w:r>
      <w:r w:rsidR="00E33C4B">
        <w:rPr>
          <w:rFonts w:eastAsia="Times New Roman"/>
          <w:b/>
          <w:bCs/>
          <w:color w:val="000000"/>
          <w:sz w:val="28"/>
          <w:szCs w:val="28"/>
          <w:lang w:val="fr-FR" w:bidi="ar-SA"/>
        </w:rPr>
        <w:t>symboles</w:t>
      </w:r>
    </w:p>
    <w:p w14:paraId="56149EAA" w14:textId="77777777" w:rsidR="000D7E04" w:rsidRDefault="000D7E04" w:rsidP="007C0C1A">
      <w:pPr>
        <w:rPr>
          <w:rFonts w:eastAsia="Times New Roman"/>
          <w:b/>
          <w:bCs/>
          <w:color w:val="000000"/>
          <w:sz w:val="28"/>
          <w:szCs w:val="28"/>
          <w:lang w:val="fr-FR" w:bidi="ar-SA"/>
        </w:rPr>
      </w:pPr>
      <w:r>
        <w:rPr>
          <w:rFonts w:eastAsia="Times New Roman"/>
          <w:b/>
          <w:bCs/>
          <w:color w:val="000000"/>
          <w:sz w:val="28"/>
          <w:szCs w:val="28"/>
          <w:lang w:val="fr-FR" w:bidi="ar-SA"/>
        </w:rPr>
        <w:t>List of Figure</w:t>
      </w:r>
    </w:p>
    <w:p w14:paraId="7017B480" w14:textId="77777777" w:rsidR="00330E95" w:rsidRDefault="00330E95" w:rsidP="007C0C1A">
      <w:pPr>
        <w:jc w:val="right"/>
        <w:rPr>
          <w:rFonts w:eastAsia="Times New Roman"/>
          <w:b/>
          <w:bCs/>
          <w:color w:val="000000"/>
          <w:sz w:val="28"/>
          <w:szCs w:val="28"/>
          <w:lang w:val="fr-FR" w:bidi="ar-SA"/>
        </w:rPr>
      </w:pPr>
    </w:p>
    <w:p w14:paraId="58747D0C" w14:textId="77777777" w:rsidR="00330E95" w:rsidRDefault="00330E95" w:rsidP="00E33C4B">
      <w:pPr>
        <w:rPr>
          <w:rFonts w:eastAsia="Times New Roman"/>
          <w:b/>
          <w:bCs/>
          <w:color w:val="000000"/>
          <w:sz w:val="28"/>
          <w:szCs w:val="28"/>
          <w:lang w:val="fr-FR" w:bidi="ar-SA"/>
        </w:rPr>
      </w:pPr>
      <w:r>
        <w:rPr>
          <w:rFonts w:eastAsia="Times New Roman"/>
          <w:b/>
          <w:bCs/>
          <w:color w:val="000000"/>
          <w:sz w:val="28"/>
          <w:szCs w:val="28"/>
          <w:lang w:val="fr-FR" w:bidi="ar-SA"/>
        </w:rPr>
        <w:t>1.</w:t>
      </w:r>
      <w:r w:rsidR="00E33C4B">
        <w:rPr>
          <w:rFonts w:eastAsia="Times New Roman"/>
          <w:b/>
          <w:bCs/>
          <w:color w:val="000000"/>
          <w:sz w:val="28"/>
          <w:szCs w:val="28"/>
          <w:lang w:val="fr-FR" w:bidi="ar-SA"/>
        </w:rPr>
        <w:t xml:space="preserve"> </w:t>
      </w:r>
      <w:r>
        <w:rPr>
          <w:rFonts w:eastAsia="Times New Roman"/>
          <w:b/>
          <w:bCs/>
          <w:color w:val="000000"/>
          <w:sz w:val="28"/>
          <w:szCs w:val="28"/>
          <w:lang w:val="fr-FR" w:bidi="ar-SA"/>
        </w:rPr>
        <w:t>Introduction</w:t>
      </w:r>
      <w:r w:rsidR="00A43E80">
        <w:rPr>
          <w:rFonts w:eastAsia="Times New Roman"/>
          <w:b/>
          <w:bCs/>
          <w:color w:val="000000"/>
          <w:sz w:val="28"/>
          <w:szCs w:val="28"/>
          <w:lang w:val="fr-FR" w:bidi="ar-SA"/>
        </w:rPr>
        <w:t xml:space="preserve">                                                                      </w:t>
      </w:r>
      <w:r w:rsidR="00E33C4B">
        <w:rPr>
          <w:rFonts w:eastAsia="Times New Roman"/>
          <w:b/>
          <w:bCs/>
          <w:color w:val="000000"/>
          <w:sz w:val="28"/>
          <w:szCs w:val="28"/>
          <w:lang w:val="fr-FR" w:bidi="ar-SA"/>
        </w:rPr>
        <w:t xml:space="preserve">         </w:t>
      </w:r>
      <w:r w:rsidR="006637BC">
        <w:rPr>
          <w:rFonts w:eastAsia="Times New Roman"/>
          <w:b/>
          <w:bCs/>
          <w:color w:val="000000"/>
          <w:sz w:val="28"/>
          <w:szCs w:val="28"/>
          <w:lang w:val="fr-FR" w:bidi="ar-SA"/>
        </w:rPr>
        <w:t xml:space="preserve"> </w:t>
      </w:r>
      <w:r w:rsidR="00E33C4B">
        <w:rPr>
          <w:rFonts w:eastAsia="Times New Roman"/>
          <w:b/>
          <w:bCs/>
          <w:color w:val="000000"/>
          <w:sz w:val="28"/>
          <w:szCs w:val="28"/>
          <w:lang w:val="fr-FR" w:bidi="ar-SA"/>
        </w:rPr>
        <w:t xml:space="preserve">             </w:t>
      </w:r>
      <w:r w:rsidR="00A43E80">
        <w:rPr>
          <w:rFonts w:eastAsia="Times New Roman"/>
          <w:b/>
          <w:bCs/>
          <w:color w:val="000000"/>
          <w:sz w:val="28"/>
          <w:szCs w:val="28"/>
          <w:lang w:val="fr-FR" w:bidi="ar-SA"/>
        </w:rPr>
        <w:t>1</w:t>
      </w:r>
    </w:p>
    <w:p w14:paraId="07EE1A97" w14:textId="77777777" w:rsidR="00330E95" w:rsidRDefault="00330E95" w:rsidP="00E33C4B">
      <w:pPr>
        <w:jc w:val="both"/>
        <w:rPr>
          <w:rFonts w:eastAsia="Times New Roman"/>
          <w:b/>
          <w:bCs/>
          <w:color w:val="000000"/>
          <w:sz w:val="28"/>
          <w:szCs w:val="28"/>
          <w:lang w:val="fr-FR" w:bidi="ar-SA"/>
        </w:rPr>
      </w:pPr>
    </w:p>
    <w:p w14:paraId="547ED58A" w14:textId="77777777" w:rsidR="00330E95" w:rsidRPr="00330E95" w:rsidRDefault="00330E95" w:rsidP="00E33C4B">
      <w:pPr>
        <w:pStyle w:val="ListParagraph"/>
        <w:numPr>
          <w:ilvl w:val="1"/>
          <w:numId w:val="9"/>
        </w:numPr>
        <w:jc w:val="both"/>
        <w:rPr>
          <w:rFonts w:eastAsia="Times New Roman"/>
          <w:bCs/>
          <w:color w:val="000000"/>
          <w:szCs w:val="24"/>
          <w:lang w:val="fr-FR" w:bidi="ar-SA"/>
        </w:rPr>
      </w:pPr>
      <w:proofErr w:type="spellStart"/>
      <w:r w:rsidRPr="00330E95">
        <w:rPr>
          <w:rFonts w:eastAsia="Times New Roman"/>
          <w:bCs/>
          <w:color w:val="000000"/>
          <w:szCs w:val="24"/>
          <w:lang w:val="fr-FR" w:bidi="ar-SA"/>
        </w:rPr>
        <w:t>Why</w:t>
      </w:r>
      <w:proofErr w:type="spellEnd"/>
      <w:r w:rsidRPr="00330E95">
        <w:rPr>
          <w:rFonts w:eastAsia="Times New Roman"/>
          <w:bCs/>
          <w:color w:val="000000"/>
          <w:szCs w:val="24"/>
          <w:lang w:val="fr-FR" w:bidi="ar-SA"/>
        </w:rPr>
        <w:t xml:space="preserve"> Crowdfunding</w:t>
      </w:r>
      <w:r w:rsidR="00A43E80">
        <w:rPr>
          <w:rFonts w:eastAsia="Times New Roman"/>
          <w:bCs/>
          <w:color w:val="000000"/>
          <w:szCs w:val="24"/>
          <w:lang w:val="fr-FR" w:bidi="ar-SA"/>
        </w:rPr>
        <w:t xml:space="preserve">                                                                             </w:t>
      </w:r>
      <w:r w:rsidR="00E33C4B">
        <w:rPr>
          <w:rFonts w:eastAsia="Times New Roman"/>
          <w:bCs/>
          <w:color w:val="000000"/>
          <w:szCs w:val="24"/>
          <w:lang w:val="fr-FR" w:bidi="ar-SA"/>
        </w:rPr>
        <w:t xml:space="preserve">                      </w:t>
      </w:r>
      <w:r w:rsidR="006637BC">
        <w:rPr>
          <w:rFonts w:eastAsia="Times New Roman"/>
          <w:bCs/>
          <w:color w:val="000000"/>
          <w:szCs w:val="24"/>
          <w:lang w:val="fr-FR" w:bidi="ar-SA"/>
        </w:rPr>
        <w:t xml:space="preserve"> </w:t>
      </w:r>
      <w:r w:rsidR="00A43E80">
        <w:rPr>
          <w:rFonts w:eastAsia="Times New Roman"/>
          <w:bCs/>
          <w:color w:val="000000"/>
          <w:szCs w:val="24"/>
          <w:lang w:val="fr-FR" w:bidi="ar-SA"/>
        </w:rPr>
        <w:t>3</w:t>
      </w:r>
    </w:p>
    <w:p w14:paraId="20D3024D" w14:textId="77777777" w:rsidR="00330E95" w:rsidRPr="00330E95" w:rsidRDefault="00330E95" w:rsidP="00E33C4B">
      <w:pPr>
        <w:pStyle w:val="ListParagraph"/>
        <w:ind w:left="408"/>
        <w:jc w:val="both"/>
        <w:rPr>
          <w:rFonts w:eastAsia="Times New Roman"/>
          <w:bCs/>
          <w:color w:val="000000"/>
          <w:szCs w:val="24"/>
          <w:lang w:val="fr-FR" w:bidi="ar-SA"/>
        </w:rPr>
      </w:pPr>
    </w:p>
    <w:p w14:paraId="5A0BFE6A" w14:textId="77777777" w:rsidR="00330E95" w:rsidRPr="00330E95" w:rsidRDefault="00330E95" w:rsidP="00E33C4B">
      <w:pPr>
        <w:pStyle w:val="ListParagraph"/>
        <w:numPr>
          <w:ilvl w:val="1"/>
          <w:numId w:val="9"/>
        </w:numPr>
        <w:jc w:val="both"/>
        <w:rPr>
          <w:rFonts w:eastAsia="Times New Roman"/>
          <w:bCs/>
          <w:color w:val="000000"/>
          <w:szCs w:val="24"/>
          <w:lang w:val="fr-FR" w:bidi="ar-SA"/>
        </w:rPr>
      </w:pPr>
      <w:r w:rsidRPr="00330E95">
        <w:rPr>
          <w:rFonts w:eastAsia="Times New Roman"/>
          <w:bCs/>
          <w:color w:val="000000"/>
          <w:szCs w:val="24"/>
          <w:lang w:val="fr-FR" w:bidi="ar-SA"/>
        </w:rPr>
        <w:t>How Crowdfunding Will Run</w:t>
      </w:r>
      <w:r w:rsidR="00A43E80">
        <w:rPr>
          <w:rFonts w:eastAsia="Times New Roman"/>
          <w:bCs/>
          <w:color w:val="000000"/>
          <w:szCs w:val="24"/>
          <w:lang w:val="fr-FR" w:bidi="ar-SA"/>
        </w:rPr>
        <w:t xml:space="preserve">                                                             </w:t>
      </w:r>
      <w:r w:rsidR="006637BC">
        <w:rPr>
          <w:rFonts w:eastAsia="Times New Roman"/>
          <w:bCs/>
          <w:color w:val="000000"/>
          <w:szCs w:val="24"/>
          <w:lang w:val="fr-FR" w:bidi="ar-SA"/>
        </w:rPr>
        <w:t xml:space="preserve">                      </w:t>
      </w:r>
      <w:r w:rsidR="00E33C4B">
        <w:rPr>
          <w:rFonts w:eastAsia="Times New Roman"/>
          <w:bCs/>
          <w:color w:val="000000"/>
          <w:szCs w:val="24"/>
          <w:lang w:val="fr-FR" w:bidi="ar-SA"/>
        </w:rPr>
        <w:t xml:space="preserve"> </w:t>
      </w:r>
      <w:r w:rsidR="00A43E80">
        <w:rPr>
          <w:rFonts w:eastAsia="Times New Roman"/>
          <w:bCs/>
          <w:color w:val="000000"/>
          <w:szCs w:val="24"/>
          <w:lang w:val="fr-FR" w:bidi="ar-SA"/>
        </w:rPr>
        <w:t>4</w:t>
      </w:r>
    </w:p>
    <w:p w14:paraId="192C1C6D" w14:textId="77777777" w:rsidR="00330E95" w:rsidRPr="00330E95" w:rsidRDefault="00330E95" w:rsidP="00E33C4B">
      <w:pPr>
        <w:jc w:val="both"/>
        <w:rPr>
          <w:rFonts w:eastAsia="Times New Roman"/>
          <w:bCs/>
          <w:color w:val="000000"/>
          <w:lang w:val="fr-FR" w:bidi="ar-SA"/>
        </w:rPr>
      </w:pPr>
    </w:p>
    <w:p w14:paraId="4C4B34FF" w14:textId="77777777" w:rsidR="00330E95" w:rsidRPr="00330E95" w:rsidRDefault="00330E95" w:rsidP="00E33C4B">
      <w:pPr>
        <w:pStyle w:val="ListParagraph"/>
        <w:numPr>
          <w:ilvl w:val="1"/>
          <w:numId w:val="9"/>
        </w:numPr>
        <w:jc w:val="both"/>
        <w:rPr>
          <w:rFonts w:eastAsia="Times New Roman"/>
          <w:bCs/>
          <w:color w:val="000000"/>
          <w:szCs w:val="24"/>
          <w:lang w:val="fr-FR" w:bidi="ar-SA"/>
        </w:rPr>
      </w:pPr>
      <w:r w:rsidRPr="00330E95">
        <w:rPr>
          <w:rFonts w:eastAsia="Times New Roman"/>
          <w:bCs/>
          <w:color w:val="000000"/>
          <w:szCs w:val="24"/>
          <w:lang w:val="fr-FR" w:bidi="ar-SA"/>
        </w:rPr>
        <w:t>Goal and Scope Of Crowdfunding</w:t>
      </w:r>
      <w:r w:rsidR="007D0636">
        <w:rPr>
          <w:rFonts w:eastAsia="Times New Roman"/>
          <w:bCs/>
          <w:color w:val="000000"/>
          <w:szCs w:val="24"/>
          <w:lang w:val="fr-FR" w:bidi="ar-SA"/>
        </w:rPr>
        <w:t xml:space="preserve">                                                      </w:t>
      </w:r>
      <w:r w:rsidR="006637BC">
        <w:rPr>
          <w:rFonts w:eastAsia="Times New Roman"/>
          <w:bCs/>
          <w:color w:val="000000"/>
          <w:szCs w:val="24"/>
          <w:lang w:val="fr-FR" w:bidi="ar-SA"/>
        </w:rPr>
        <w:t xml:space="preserve">                     </w:t>
      </w:r>
      <w:r w:rsidR="00E33C4B">
        <w:rPr>
          <w:rFonts w:eastAsia="Times New Roman"/>
          <w:bCs/>
          <w:color w:val="000000"/>
          <w:szCs w:val="24"/>
          <w:lang w:val="fr-FR" w:bidi="ar-SA"/>
        </w:rPr>
        <w:t xml:space="preserve"> </w:t>
      </w:r>
      <w:r w:rsidR="006637BC">
        <w:rPr>
          <w:rFonts w:eastAsia="Times New Roman"/>
          <w:bCs/>
          <w:color w:val="000000"/>
          <w:szCs w:val="24"/>
          <w:lang w:val="fr-FR" w:bidi="ar-SA"/>
        </w:rPr>
        <w:t xml:space="preserve"> </w:t>
      </w:r>
      <w:r w:rsidR="007D0636">
        <w:rPr>
          <w:rFonts w:eastAsia="Times New Roman"/>
          <w:bCs/>
          <w:color w:val="000000"/>
          <w:szCs w:val="24"/>
          <w:lang w:val="fr-FR" w:bidi="ar-SA"/>
        </w:rPr>
        <w:t>5</w:t>
      </w:r>
    </w:p>
    <w:p w14:paraId="7C3D0BB3" w14:textId="77777777" w:rsidR="00330E95" w:rsidRPr="00330E95" w:rsidRDefault="00330E95" w:rsidP="00E33C4B">
      <w:pPr>
        <w:jc w:val="both"/>
        <w:rPr>
          <w:rFonts w:eastAsia="Times New Roman"/>
          <w:bCs/>
          <w:color w:val="000000"/>
          <w:lang w:val="fr-FR" w:bidi="ar-SA"/>
        </w:rPr>
      </w:pPr>
    </w:p>
    <w:p w14:paraId="4CF6D5E7" w14:textId="77777777" w:rsidR="00330E95" w:rsidRPr="00330E95" w:rsidRDefault="00330E95" w:rsidP="00E33C4B">
      <w:pPr>
        <w:pStyle w:val="ListParagraph"/>
        <w:numPr>
          <w:ilvl w:val="1"/>
          <w:numId w:val="9"/>
        </w:numPr>
        <w:jc w:val="both"/>
        <w:rPr>
          <w:rFonts w:eastAsia="Times New Roman"/>
          <w:bCs/>
          <w:color w:val="000000"/>
          <w:szCs w:val="24"/>
          <w:lang w:val="fr-FR" w:bidi="ar-SA"/>
        </w:rPr>
      </w:pPr>
      <w:r w:rsidRPr="00330E95">
        <w:rPr>
          <w:rFonts w:eastAsia="Times New Roman"/>
          <w:bCs/>
          <w:color w:val="000000"/>
          <w:szCs w:val="24"/>
          <w:lang w:val="fr-FR" w:bidi="ar-SA"/>
        </w:rPr>
        <w:t>Process Of Crowdfunding</w:t>
      </w:r>
      <w:r w:rsidR="007D0636">
        <w:rPr>
          <w:rFonts w:eastAsia="Times New Roman"/>
          <w:bCs/>
          <w:color w:val="000000"/>
          <w:szCs w:val="24"/>
          <w:lang w:val="fr-FR" w:bidi="ar-SA"/>
        </w:rPr>
        <w:t xml:space="preserve">                                                                   </w:t>
      </w:r>
      <w:r w:rsidR="006637BC">
        <w:rPr>
          <w:rFonts w:eastAsia="Times New Roman"/>
          <w:bCs/>
          <w:color w:val="000000"/>
          <w:szCs w:val="24"/>
          <w:lang w:val="fr-FR" w:bidi="ar-SA"/>
        </w:rPr>
        <w:t xml:space="preserve">                      </w:t>
      </w:r>
      <w:r w:rsidR="00E33C4B">
        <w:rPr>
          <w:rFonts w:eastAsia="Times New Roman"/>
          <w:bCs/>
          <w:color w:val="000000"/>
          <w:szCs w:val="24"/>
          <w:lang w:val="fr-FR" w:bidi="ar-SA"/>
        </w:rPr>
        <w:t xml:space="preserve"> </w:t>
      </w:r>
      <w:r w:rsidR="007D0636">
        <w:rPr>
          <w:rFonts w:eastAsia="Times New Roman"/>
          <w:bCs/>
          <w:color w:val="000000"/>
          <w:szCs w:val="24"/>
          <w:lang w:val="fr-FR" w:bidi="ar-SA"/>
        </w:rPr>
        <w:t>7</w:t>
      </w:r>
    </w:p>
    <w:p w14:paraId="3478CCC5" w14:textId="77777777" w:rsidR="00330E95" w:rsidRPr="00E33C4B" w:rsidRDefault="00330E95" w:rsidP="00E33C4B">
      <w:pPr>
        <w:jc w:val="both"/>
        <w:rPr>
          <w:rFonts w:eastAsia="Times New Roman"/>
          <w:bCs/>
          <w:color w:val="000000"/>
          <w:lang w:val="fr-FR" w:bidi="ar-SA"/>
        </w:rPr>
      </w:pPr>
    </w:p>
    <w:p w14:paraId="195470D8" w14:textId="77777777" w:rsidR="00330E95" w:rsidRDefault="007C0C1A" w:rsidP="00E33C4B">
      <w:pPr>
        <w:jc w:val="both"/>
        <w:rPr>
          <w:rFonts w:eastAsia="Times New Roman"/>
          <w:b/>
          <w:bCs/>
          <w:color w:val="000000"/>
          <w:sz w:val="28"/>
          <w:szCs w:val="28"/>
          <w:lang w:val="fr-FR" w:bidi="ar-SA"/>
        </w:rPr>
      </w:pPr>
      <w:r>
        <w:rPr>
          <w:rFonts w:eastAsia="Times New Roman"/>
          <w:b/>
          <w:bCs/>
          <w:color w:val="000000"/>
          <w:sz w:val="28"/>
          <w:szCs w:val="28"/>
          <w:lang w:val="fr-FR" w:bidi="ar-SA"/>
        </w:rPr>
        <w:t>2.</w:t>
      </w:r>
      <w:r w:rsidR="00E33C4B">
        <w:rPr>
          <w:rFonts w:eastAsia="Times New Roman"/>
          <w:b/>
          <w:bCs/>
          <w:color w:val="000000"/>
          <w:sz w:val="28"/>
          <w:szCs w:val="28"/>
          <w:lang w:val="fr-FR" w:bidi="ar-SA"/>
        </w:rPr>
        <w:t xml:space="preserve">  </w:t>
      </w:r>
      <w:proofErr w:type="spellStart"/>
      <w:r w:rsidR="00330E95" w:rsidRPr="00330E95">
        <w:rPr>
          <w:rFonts w:eastAsia="Times New Roman"/>
          <w:b/>
          <w:bCs/>
          <w:color w:val="000000"/>
          <w:sz w:val="28"/>
          <w:szCs w:val="28"/>
          <w:lang w:val="fr-FR" w:bidi="ar-SA"/>
        </w:rPr>
        <w:t>Literature</w:t>
      </w:r>
      <w:proofErr w:type="spellEnd"/>
      <w:r w:rsidR="00330E95" w:rsidRPr="00330E95">
        <w:rPr>
          <w:rFonts w:eastAsia="Times New Roman"/>
          <w:b/>
          <w:bCs/>
          <w:color w:val="000000"/>
          <w:sz w:val="28"/>
          <w:szCs w:val="28"/>
          <w:lang w:val="fr-FR" w:bidi="ar-SA"/>
        </w:rPr>
        <w:t xml:space="preserve"> Survey</w:t>
      </w:r>
      <w:r w:rsidR="007D0636">
        <w:rPr>
          <w:rFonts w:eastAsia="Times New Roman"/>
          <w:b/>
          <w:bCs/>
          <w:color w:val="000000"/>
          <w:sz w:val="28"/>
          <w:szCs w:val="28"/>
          <w:lang w:val="fr-FR" w:bidi="ar-SA"/>
        </w:rPr>
        <w:t xml:space="preserve">                                                             </w:t>
      </w:r>
      <w:r w:rsidR="00E33C4B">
        <w:rPr>
          <w:rFonts w:eastAsia="Times New Roman"/>
          <w:b/>
          <w:bCs/>
          <w:color w:val="000000"/>
          <w:sz w:val="28"/>
          <w:szCs w:val="28"/>
          <w:lang w:val="fr-FR" w:bidi="ar-SA"/>
        </w:rPr>
        <w:t xml:space="preserve">                      </w:t>
      </w:r>
      <w:r w:rsidR="007D0636">
        <w:rPr>
          <w:rFonts w:eastAsia="Times New Roman"/>
          <w:b/>
          <w:bCs/>
          <w:color w:val="000000"/>
          <w:sz w:val="28"/>
          <w:szCs w:val="28"/>
          <w:lang w:val="fr-FR" w:bidi="ar-SA"/>
        </w:rPr>
        <w:t>8</w:t>
      </w:r>
    </w:p>
    <w:p w14:paraId="5779C8B0" w14:textId="77777777" w:rsidR="00330E95" w:rsidRDefault="00330E95" w:rsidP="00E33C4B">
      <w:pPr>
        <w:jc w:val="both"/>
        <w:rPr>
          <w:rFonts w:eastAsia="Times New Roman"/>
          <w:bCs/>
          <w:color w:val="000000"/>
          <w:sz w:val="28"/>
          <w:szCs w:val="28"/>
          <w:lang w:val="fr-FR" w:bidi="ar-SA"/>
        </w:rPr>
      </w:pPr>
    </w:p>
    <w:p w14:paraId="7614E6F2" w14:textId="77777777" w:rsidR="00330E95" w:rsidRDefault="007C0C1A" w:rsidP="00E33C4B">
      <w:pPr>
        <w:jc w:val="both"/>
        <w:rPr>
          <w:rFonts w:eastAsia="Times New Roman"/>
          <w:b/>
          <w:bCs/>
          <w:color w:val="000000"/>
          <w:sz w:val="28"/>
          <w:szCs w:val="28"/>
          <w:lang w:val="fr-FR" w:bidi="ar-SA"/>
        </w:rPr>
      </w:pPr>
      <w:r>
        <w:rPr>
          <w:rFonts w:eastAsia="Times New Roman"/>
          <w:b/>
          <w:bCs/>
          <w:color w:val="000000"/>
          <w:sz w:val="28"/>
          <w:szCs w:val="28"/>
          <w:lang w:val="fr-FR" w:bidi="ar-SA"/>
        </w:rPr>
        <w:t>3</w:t>
      </w:r>
      <w:r w:rsidR="006637BC">
        <w:rPr>
          <w:rFonts w:eastAsia="Times New Roman"/>
          <w:b/>
          <w:bCs/>
          <w:color w:val="000000"/>
          <w:sz w:val="28"/>
          <w:szCs w:val="28"/>
          <w:lang w:val="fr-FR" w:bidi="ar-SA"/>
        </w:rPr>
        <w:t>.</w:t>
      </w:r>
      <w:r w:rsidR="00E33C4B">
        <w:rPr>
          <w:rFonts w:eastAsia="Times New Roman"/>
          <w:b/>
          <w:bCs/>
          <w:color w:val="000000"/>
          <w:sz w:val="28"/>
          <w:szCs w:val="28"/>
          <w:lang w:val="fr-FR" w:bidi="ar-SA"/>
        </w:rPr>
        <w:t xml:space="preserve">  </w:t>
      </w:r>
      <w:r w:rsidR="006637BC">
        <w:rPr>
          <w:rFonts w:eastAsia="Times New Roman"/>
          <w:b/>
          <w:bCs/>
          <w:color w:val="000000"/>
          <w:sz w:val="28"/>
          <w:szCs w:val="28"/>
          <w:lang w:val="fr-FR" w:bidi="ar-SA"/>
        </w:rPr>
        <w:t xml:space="preserve">System </w:t>
      </w:r>
      <w:proofErr w:type="spellStart"/>
      <w:r w:rsidR="006637BC">
        <w:rPr>
          <w:rFonts w:eastAsia="Times New Roman"/>
          <w:b/>
          <w:bCs/>
          <w:color w:val="000000"/>
          <w:sz w:val="28"/>
          <w:szCs w:val="28"/>
          <w:lang w:val="fr-FR" w:bidi="ar-SA"/>
        </w:rPr>
        <w:t>Development</w:t>
      </w:r>
      <w:proofErr w:type="spellEnd"/>
    </w:p>
    <w:p w14:paraId="1AECB80B" w14:textId="77777777" w:rsidR="00330E95" w:rsidRDefault="00330E95" w:rsidP="00E33C4B">
      <w:pPr>
        <w:jc w:val="both"/>
        <w:rPr>
          <w:rFonts w:eastAsia="Times New Roman"/>
          <w:b/>
          <w:bCs/>
          <w:color w:val="000000"/>
          <w:sz w:val="28"/>
          <w:szCs w:val="28"/>
          <w:lang w:val="fr-FR" w:bidi="ar-SA"/>
        </w:rPr>
      </w:pPr>
    </w:p>
    <w:p w14:paraId="065D47A8" w14:textId="77777777" w:rsidR="00330E95" w:rsidRPr="00A43E80" w:rsidRDefault="00E33C4B" w:rsidP="00E33C4B">
      <w:pPr>
        <w:spacing w:line="360" w:lineRule="auto"/>
        <w:jc w:val="both"/>
        <w:rPr>
          <w:rFonts w:eastAsia="Times New Roman"/>
          <w:bCs/>
          <w:color w:val="000000"/>
          <w:lang w:val="fr-FR" w:bidi="ar-SA"/>
        </w:rPr>
      </w:pPr>
      <w:proofErr w:type="gramStart"/>
      <w:r>
        <w:rPr>
          <w:rFonts w:eastAsia="Times New Roman"/>
          <w:bCs/>
          <w:color w:val="000000"/>
          <w:lang w:val="fr-FR" w:bidi="ar-SA"/>
        </w:rPr>
        <w:t xml:space="preserve">3.1  </w:t>
      </w:r>
      <w:r w:rsidR="00330E95" w:rsidRPr="00A43E80">
        <w:rPr>
          <w:rFonts w:eastAsia="Times New Roman"/>
          <w:bCs/>
          <w:color w:val="000000"/>
          <w:lang w:val="fr-FR" w:bidi="ar-SA"/>
        </w:rPr>
        <w:t>Blockchain</w:t>
      </w:r>
      <w:proofErr w:type="gramEnd"/>
      <w:r>
        <w:rPr>
          <w:rFonts w:eastAsia="Times New Roman"/>
          <w:bCs/>
          <w:color w:val="000000"/>
          <w:lang w:val="fr-FR" w:bidi="ar-SA"/>
        </w:rPr>
        <w:t xml:space="preserve">                                                                                                                 </w:t>
      </w:r>
      <w:r w:rsidR="006637BC">
        <w:rPr>
          <w:rFonts w:eastAsia="Times New Roman"/>
          <w:bCs/>
          <w:color w:val="000000"/>
          <w:lang w:val="fr-FR" w:bidi="ar-SA"/>
        </w:rPr>
        <w:t>12</w:t>
      </w:r>
    </w:p>
    <w:p w14:paraId="43929A59" w14:textId="77777777" w:rsidR="00330E95" w:rsidRPr="00A43E80" w:rsidRDefault="00330E95" w:rsidP="00E33C4B">
      <w:pPr>
        <w:spacing w:line="360" w:lineRule="auto"/>
        <w:jc w:val="both"/>
        <w:rPr>
          <w:rFonts w:eastAsia="Times New Roman"/>
          <w:bCs/>
          <w:color w:val="000000"/>
          <w:lang w:val="fr-FR" w:bidi="ar-SA"/>
        </w:rPr>
      </w:pPr>
      <w:proofErr w:type="gramStart"/>
      <w:r w:rsidRPr="00A43E80">
        <w:rPr>
          <w:rFonts w:eastAsia="Times New Roman"/>
          <w:bCs/>
          <w:color w:val="000000"/>
          <w:lang w:val="fr-FR" w:bidi="ar-SA"/>
        </w:rPr>
        <w:t xml:space="preserve">3.2 </w:t>
      </w:r>
      <w:r w:rsidR="00E33C4B">
        <w:rPr>
          <w:rFonts w:eastAsia="Times New Roman"/>
          <w:bCs/>
          <w:color w:val="000000"/>
          <w:lang w:val="fr-FR" w:bidi="ar-SA"/>
        </w:rPr>
        <w:t xml:space="preserve"> </w:t>
      </w:r>
      <w:proofErr w:type="spellStart"/>
      <w:r w:rsidRPr="00A43E80">
        <w:rPr>
          <w:rFonts w:eastAsia="Times New Roman"/>
          <w:bCs/>
          <w:color w:val="000000"/>
          <w:lang w:val="fr-FR" w:bidi="ar-SA"/>
        </w:rPr>
        <w:t>Solidity</w:t>
      </w:r>
      <w:proofErr w:type="spellEnd"/>
      <w:proofErr w:type="gramEnd"/>
      <w:r w:rsidR="006637BC">
        <w:rPr>
          <w:rFonts w:eastAsia="Times New Roman"/>
          <w:bCs/>
          <w:color w:val="000000"/>
          <w:lang w:val="fr-FR" w:bidi="ar-SA"/>
        </w:rPr>
        <w:t xml:space="preserve">                                                                                                 </w:t>
      </w:r>
      <w:r w:rsidR="003B7B6F">
        <w:rPr>
          <w:rFonts w:eastAsia="Times New Roman"/>
          <w:bCs/>
          <w:color w:val="000000"/>
          <w:lang w:val="fr-FR" w:bidi="ar-SA"/>
        </w:rPr>
        <w:t xml:space="preserve">               </w:t>
      </w:r>
      <w:r w:rsidR="00E33C4B">
        <w:rPr>
          <w:rFonts w:eastAsia="Times New Roman"/>
          <w:bCs/>
          <w:color w:val="000000"/>
          <w:lang w:val="fr-FR" w:bidi="ar-SA"/>
        </w:rPr>
        <w:t xml:space="preserve">      </w:t>
      </w:r>
      <w:r w:rsidR="002C0D5B">
        <w:rPr>
          <w:rFonts w:eastAsia="Times New Roman"/>
          <w:bCs/>
          <w:color w:val="000000"/>
          <w:lang w:val="fr-FR" w:bidi="ar-SA"/>
        </w:rPr>
        <w:t>14</w:t>
      </w:r>
    </w:p>
    <w:p w14:paraId="6A382983" w14:textId="77777777" w:rsidR="00330E95" w:rsidRPr="00A43E80" w:rsidRDefault="00330E95" w:rsidP="00E33C4B">
      <w:pPr>
        <w:spacing w:line="360" w:lineRule="auto"/>
        <w:jc w:val="both"/>
        <w:rPr>
          <w:rFonts w:eastAsia="Times New Roman"/>
          <w:bCs/>
          <w:color w:val="000000"/>
          <w:lang w:val="fr-FR" w:bidi="ar-SA"/>
        </w:rPr>
      </w:pPr>
      <w:proofErr w:type="gramStart"/>
      <w:r w:rsidRPr="00A43E80">
        <w:rPr>
          <w:rFonts w:eastAsia="Times New Roman"/>
          <w:bCs/>
          <w:color w:val="000000"/>
          <w:lang w:val="fr-FR" w:bidi="ar-SA"/>
        </w:rPr>
        <w:t xml:space="preserve">3.3 </w:t>
      </w:r>
      <w:r w:rsidR="00E33C4B">
        <w:rPr>
          <w:rFonts w:eastAsia="Times New Roman"/>
          <w:bCs/>
          <w:color w:val="000000"/>
          <w:lang w:val="fr-FR" w:bidi="ar-SA"/>
        </w:rPr>
        <w:t xml:space="preserve"> </w:t>
      </w:r>
      <w:r w:rsidRPr="00A43E80">
        <w:rPr>
          <w:rFonts w:eastAsia="Times New Roman"/>
          <w:bCs/>
          <w:color w:val="000000"/>
          <w:lang w:val="fr-FR" w:bidi="ar-SA"/>
        </w:rPr>
        <w:t>EVM</w:t>
      </w:r>
      <w:proofErr w:type="gramEnd"/>
      <w:r w:rsidRPr="00A43E80">
        <w:rPr>
          <w:rFonts w:eastAsia="Times New Roman"/>
          <w:bCs/>
          <w:color w:val="000000"/>
          <w:lang w:val="fr-FR" w:bidi="ar-SA"/>
        </w:rPr>
        <w:t xml:space="preserve"> and Smart </w:t>
      </w:r>
      <w:proofErr w:type="spellStart"/>
      <w:r w:rsidRPr="00A43E80">
        <w:rPr>
          <w:rFonts w:eastAsia="Times New Roman"/>
          <w:bCs/>
          <w:color w:val="000000"/>
          <w:lang w:val="fr-FR" w:bidi="ar-SA"/>
        </w:rPr>
        <w:t>Contract</w:t>
      </w:r>
      <w:proofErr w:type="spellEnd"/>
      <w:r w:rsidR="006637BC">
        <w:rPr>
          <w:rFonts w:eastAsia="Times New Roman"/>
          <w:bCs/>
          <w:color w:val="000000"/>
          <w:lang w:val="fr-FR" w:bidi="ar-SA"/>
        </w:rPr>
        <w:t xml:space="preserve">                                               </w:t>
      </w:r>
      <w:r w:rsidR="00E33C4B">
        <w:rPr>
          <w:rFonts w:eastAsia="Times New Roman"/>
          <w:bCs/>
          <w:color w:val="000000"/>
          <w:lang w:val="fr-FR" w:bidi="ar-SA"/>
        </w:rPr>
        <w:t xml:space="preserve">                                           </w:t>
      </w:r>
      <w:r w:rsidR="006637BC">
        <w:rPr>
          <w:rFonts w:eastAsia="Times New Roman"/>
          <w:bCs/>
          <w:color w:val="000000"/>
          <w:lang w:val="fr-FR" w:bidi="ar-SA"/>
        </w:rPr>
        <w:t>15</w:t>
      </w:r>
    </w:p>
    <w:p w14:paraId="079D76FC" w14:textId="77777777" w:rsidR="00330E95" w:rsidRPr="00A43E80" w:rsidRDefault="00330E95" w:rsidP="00E33C4B">
      <w:pPr>
        <w:spacing w:line="360" w:lineRule="auto"/>
        <w:jc w:val="both"/>
        <w:rPr>
          <w:rFonts w:eastAsia="Times New Roman"/>
          <w:bCs/>
          <w:color w:val="000000"/>
          <w:lang w:val="fr-FR" w:bidi="ar-SA"/>
        </w:rPr>
      </w:pPr>
      <w:proofErr w:type="gramStart"/>
      <w:r w:rsidRPr="00A43E80">
        <w:rPr>
          <w:rFonts w:eastAsia="Times New Roman"/>
          <w:bCs/>
          <w:color w:val="000000"/>
          <w:lang w:val="fr-FR" w:bidi="ar-SA"/>
        </w:rPr>
        <w:t xml:space="preserve">3.4 </w:t>
      </w:r>
      <w:r w:rsidR="00E33C4B">
        <w:rPr>
          <w:rFonts w:eastAsia="Times New Roman"/>
          <w:bCs/>
          <w:color w:val="000000"/>
          <w:lang w:val="fr-FR" w:bidi="ar-SA"/>
        </w:rPr>
        <w:t xml:space="preserve"> </w:t>
      </w:r>
      <w:proofErr w:type="spellStart"/>
      <w:r w:rsidR="00A43E80" w:rsidRPr="00A43E80">
        <w:rPr>
          <w:rFonts w:eastAsia="Times New Roman"/>
          <w:bCs/>
          <w:color w:val="000000"/>
          <w:lang w:val="fr-FR" w:bidi="ar-SA"/>
        </w:rPr>
        <w:t>Cryptocurrency</w:t>
      </w:r>
      <w:proofErr w:type="spellEnd"/>
      <w:proofErr w:type="gramEnd"/>
      <w:r w:rsidR="006637BC">
        <w:rPr>
          <w:rFonts w:eastAsia="Times New Roman"/>
          <w:bCs/>
          <w:color w:val="000000"/>
          <w:lang w:val="fr-FR" w:bidi="ar-SA"/>
        </w:rPr>
        <w:t xml:space="preserve">                                                                                                    </w:t>
      </w:r>
      <w:r w:rsidR="003B7B6F">
        <w:rPr>
          <w:rFonts w:eastAsia="Times New Roman"/>
          <w:bCs/>
          <w:color w:val="000000"/>
          <w:lang w:val="fr-FR" w:bidi="ar-SA"/>
        </w:rPr>
        <w:t xml:space="preserve"> </w:t>
      </w:r>
      <w:r w:rsidR="00E33C4B">
        <w:rPr>
          <w:rFonts w:eastAsia="Times New Roman"/>
          <w:bCs/>
          <w:color w:val="000000"/>
          <w:lang w:val="fr-FR" w:bidi="ar-SA"/>
        </w:rPr>
        <w:t xml:space="preserve">     </w:t>
      </w:r>
      <w:r w:rsidR="006637BC">
        <w:rPr>
          <w:rFonts w:eastAsia="Times New Roman"/>
          <w:bCs/>
          <w:color w:val="000000"/>
          <w:lang w:val="fr-FR" w:bidi="ar-SA"/>
        </w:rPr>
        <w:t>18</w:t>
      </w:r>
    </w:p>
    <w:p w14:paraId="3EEA66B5" w14:textId="77777777" w:rsidR="00330E95" w:rsidRPr="00A43E80" w:rsidRDefault="00330E95" w:rsidP="00E33C4B">
      <w:pPr>
        <w:spacing w:line="360" w:lineRule="auto"/>
        <w:jc w:val="both"/>
        <w:rPr>
          <w:rFonts w:eastAsia="Times New Roman"/>
          <w:bCs/>
          <w:color w:val="000000"/>
          <w:lang w:val="fr-FR" w:bidi="ar-SA"/>
        </w:rPr>
      </w:pPr>
      <w:proofErr w:type="gramStart"/>
      <w:r w:rsidRPr="00A43E80">
        <w:rPr>
          <w:rFonts w:eastAsia="Times New Roman"/>
          <w:bCs/>
          <w:color w:val="000000"/>
          <w:lang w:val="fr-FR" w:bidi="ar-SA"/>
        </w:rPr>
        <w:t>3.5</w:t>
      </w:r>
      <w:r w:rsidR="00A43E80" w:rsidRPr="00A43E80">
        <w:rPr>
          <w:rFonts w:eastAsia="Times New Roman"/>
          <w:bCs/>
          <w:color w:val="000000"/>
          <w:lang w:val="fr-FR" w:bidi="ar-SA"/>
        </w:rPr>
        <w:t xml:space="preserve"> </w:t>
      </w:r>
      <w:r w:rsidR="00E33C4B">
        <w:rPr>
          <w:rFonts w:eastAsia="Times New Roman"/>
          <w:bCs/>
          <w:color w:val="000000"/>
          <w:lang w:val="fr-FR" w:bidi="ar-SA"/>
        </w:rPr>
        <w:t xml:space="preserve"> </w:t>
      </w:r>
      <w:r w:rsidR="00A43E80" w:rsidRPr="00A43E80">
        <w:rPr>
          <w:rFonts w:eastAsia="Times New Roman"/>
          <w:bCs/>
          <w:color w:val="000000"/>
          <w:lang w:val="fr-FR" w:bidi="ar-SA"/>
        </w:rPr>
        <w:t>Mining</w:t>
      </w:r>
      <w:proofErr w:type="gramEnd"/>
      <w:r w:rsidR="006637BC">
        <w:rPr>
          <w:rFonts w:eastAsia="Times New Roman"/>
          <w:bCs/>
          <w:color w:val="000000"/>
          <w:lang w:val="fr-FR" w:bidi="ar-SA"/>
        </w:rPr>
        <w:t xml:space="preserve">                                                                                                             </w:t>
      </w:r>
      <w:r w:rsidR="003B7B6F">
        <w:rPr>
          <w:rFonts w:eastAsia="Times New Roman"/>
          <w:bCs/>
          <w:color w:val="000000"/>
          <w:lang w:val="fr-FR" w:bidi="ar-SA"/>
        </w:rPr>
        <w:t xml:space="preserve">     </w:t>
      </w:r>
      <w:r w:rsidR="00E33C4B">
        <w:rPr>
          <w:rFonts w:eastAsia="Times New Roman"/>
          <w:bCs/>
          <w:color w:val="000000"/>
          <w:lang w:val="fr-FR" w:bidi="ar-SA"/>
        </w:rPr>
        <w:t xml:space="preserve">     </w:t>
      </w:r>
      <w:r w:rsidR="006637BC">
        <w:rPr>
          <w:rFonts w:eastAsia="Times New Roman"/>
          <w:bCs/>
          <w:color w:val="000000"/>
          <w:lang w:val="fr-FR" w:bidi="ar-SA"/>
        </w:rPr>
        <w:t>19</w:t>
      </w:r>
    </w:p>
    <w:p w14:paraId="4172FA55" w14:textId="77777777" w:rsidR="00330E95" w:rsidRPr="00A43E80" w:rsidRDefault="00330E95" w:rsidP="00E33C4B">
      <w:pPr>
        <w:spacing w:line="360" w:lineRule="auto"/>
        <w:jc w:val="both"/>
        <w:rPr>
          <w:rFonts w:eastAsia="Times New Roman"/>
          <w:bCs/>
          <w:color w:val="000000"/>
          <w:lang w:val="fr-FR" w:bidi="ar-SA"/>
        </w:rPr>
      </w:pPr>
      <w:proofErr w:type="gramStart"/>
      <w:r w:rsidRPr="00A43E80">
        <w:rPr>
          <w:rFonts w:eastAsia="Times New Roman"/>
          <w:bCs/>
          <w:color w:val="000000"/>
          <w:lang w:val="fr-FR" w:bidi="ar-SA"/>
        </w:rPr>
        <w:t>3.6</w:t>
      </w:r>
      <w:r w:rsidR="00A43E80" w:rsidRPr="00A43E80">
        <w:rPr>
          <w:rFonts w:eastAsia="Times New Roman"/>
          <w:bCs/>
          <w:color w:val="000000"/>
          <w:lang w:val="fr-FR" w:bidi="ar-SA"/>
        </w:rPr>
        <w:t xml:space="preserve"> </w:t>
      </w:r>
      <w:r w:rsidR="00E33C4B">
        <w:rPr>
          <w:rFonts w:eastAsia="Times New Roman"/>
          <w:bCs/>
          <w:color w:val="000000"/>
          <w:lang w:val="fr-FR" w:bidi="ar-SA"/>
        </w:rPr>
        <w:t xml:space="preserve"> </w:t>
      </w:r>
      <w:proofErr w:type="spellStart"/>
      <w:r w:rsidR="00A43E80" w:rsidRPr="00A43E80">
        <w:rPr>
          <w:rFonts w:eastAsia="Times New Roman"/>
          <w:bCs/>
          <w:color w:val="000000"/>
          <w:lang w:val="fr-FR" w:bidi="ar-SA"/>
        </w:rPr>
        <w:t>Hyperledger</w:t>
      </w:r>
      <w:proofErr w:type="spellEnd"/>
      <w:proofErr w:type="gramEnd"/>
      <w:r w:rsidR="006637BC">
        <w:rPr>
          <w:rFonts w:eastAsia="Times New Roman"/>
          <w:bCs/>
          <w:color w:val="000000"/>
          <w:lang w:val="fr-FR" w:bidi="ar-SA"/>
        </w:rPr>
        <w:t xml:space="preserve">                                                                             </w:t>
      </w:r>
      <w:r w:rsidR="003B7B6F">
        <w:rPr>
          <w:rFonts w:eastAsia="Times New Roman"/>
          <w:bCs/>
          <w:color w:val="000000"/>
          <w:lang w:val="fr-FR" w:bidi="ar-SA"/>
        </w:rPr>
        <w:t xml:space="preserve">                              </w:t>
      </w:r>
      <w:r w:rsidR="00E33C4B">
        <w:rPr>
          <w:rFonts w:eastAsia="Times New Roman"/>
          <w:bCs/>
          <w:color w:val="000000"/>
          <w:lang w:val="fr-FR" w:bidi="ar-SA"/>
        </w:rPr>
        <w:t xml:space="preserve">    </w:t>
      </w:r>
      <w:r w:rsidR="006637BC">
        <w:rPr>
          <w:rFonts w:eastAsia="Times New Roman"/>
          <w:bCs/>
          <w:color w:val="000000"/>
          <w:lang w:val="fr-FR" w:bidi="ar-SA"/>
        </w:rPr>
        <w:t>21</w:t>
      </w:r>
    </w:p>
    <w:p w14:paraId="72FA5AC7" w14:textId="77777777" w:rsidR="00330E95" w:rsidRDefault="00471762" w:rsidP="00E33C4B">
      <w:pPr>
        <w:spacing w:line="360" w:lineRule="auto"/>
        <w:jc w:val="both"/>
        <w:rPr>
          <w:rFonts w:eastAsia="Times New Roman"/>
          <w:bCs/>
          <w:color w:val="000000"/>
          <w:lang w:val="fr-FR" w:bidi="ar-SA"/>
        </w:rPr>
      </w:pPr>
      <w:proofErr w:type="gramStart"/>
      <w:r>
        <w:rPr>
          <w:rFonts w:eastAsia="Times New Roman"/>
          <w:bCs/>
          <w:color w:val="000000"/>
          <w:lang w:val="fr-FR" w:bidi="ar-SA"/>
        </w:rPr>
        <w:t xml:space="preserve">3.7 </w:t>
      </w:r>
      <w:r w:rsidR="00E33C4B">
        <w:rPr>
          <w:rFonts w:eastAsia="Times New Roman"/>
          <w:bCs/>
          <w:color w:val="000000"/>
          <w:lang w:val="fr-FR" w:bidi="ar-SA"/>
        </w:rPr>
        <w:t xml:space="preserve"> </w:t>
      </w:r>
      <w:proofErr w:type="spellStart"/>
      <w:r>
        <w:rPr>
          <w:rFonts w:eastAsia="Times New Roman"/>
          <w:bCs/>
          <w:color w:val="000000"/>
          <w:lang w:val="fr-FR" w:bidi="ar-SA"/>
        </w:rPr>
        <w:t>Hardhat</w:t>
      </w:r>
      <w:proofErr w:type="spellEnd"/>
      <w:proofErr w:type="gramEnd"/>
      <w:r w:rsidR="006637BC">
        <w:rPr>
          <w:rFonts w:eastAsia="Times New Roman"/>
          <w:bCs/>
          <w:color w:val="000000"/>
          <w:lang w:val="fr-FR" w:bidi="ar-SA"/>
        </w:rPr>
        <w:t xml:space="preserve">                                                                                                 </w:t>
      </w:r>
      <w:r w:rsidR="003B7B6F">
        <w:rPr>
          <w:rFonts w:eastAsia="Times New Roman"/>
          <w:bCs/>
          <w:color w:val="000000"/>
          <w:lang w:val="fr-FR" w:bidi="ar-SA"/>
        </w:rPr>
        <w:t xml:space="preserve">               </w:t>
      </w:r>
      <w:r w:rsidR="00E33C4B">
        <w:rPr>
          <w:rFonts w:eastAsia="Times New Roman"/>
          <w:bCs/>
          <w:color w:val="000000"/>
          <w:lang w:val="fr-FR" w:bidi="ar-SA"/>
        </w:rPr>
        <w:t xml:space="preserve">     </w:t>
      </w:r>
      <w:r w:rsidR="003B7B6F">
        <w:rPr>
          <w:rFonts w:eastAsia="Times New Roman"/>
          <w:bCs/>
          <w:color w:val="000000"/>
          <w:lang w:val="fr-FR" w:bidi="ar-SA"/>
        </w:rPr>
        <w:t xml:space="preserve"> </w:t>
      </w:r>
      <w:r w:rsidR="006637BC">
        <w:rPr>
          <w:rFonts w:eastAsia="Times New Roman"/>
          <w:bCs/>
          <w:color w:val="000000"/>
          <w:lang w:val="fr-FR" w:bidi="ar-SA"/>
        </w:rPr>
        <w:t>22</w:t>
      </w:r>
    </w:p>
    <w:p w14:paraId="09798493" w14:textId="77777777" w:rsidR="00471762" w:rsidRDefault="00471762" w:rsidP="00E33C4B">
      <w:pPr>
        <w:spacing w:line="360" w:lineRule="auto"/>
        <w:jc w:val="both"/>
        <w:rPr>
          <w:rFonts w:eastAsia="Times New Roman"/>
          <w:bCs/>
          <w:color w:val="000000"/>
          <w:lang w:val="fr-FR" w:bidi="ar-SA"/>
        </w:rPr>
      </w:pPr>
      <w:proofErr w:type="gramStart"/>
      <w:r>
        <w:rPr>
          <w:rFonts w:eastAsia="Times New Roman"/>
          <w:bCs/>
          <w:color w:val="000000"/>
          <w:lang w:val="fr-FR" w:bidi="ar-SA"/>
        </w:rPr>
        <w:t xml:space="preserve">3.8 </w:t>
      </w:r>
      <w:r w:rsidR="00E33C4B">
        <w:rPr>
          <w:rFonts w:eastAsia="Times New Roman"/>
          <w:bCs/>
          <w:color w:val="000000"/>
          <w:lang w:val="fr-FR" w:bidi="ar-SA"/>
        </w:rPr>
        <w:t xml:space="preserve"> </w:t>
      </w:r>
      <w:proofErr w:type="spellStart"/>
      <w:r>
        <w:rPr>
          <w:rFonts w:eastAsia="Times New Roman"/>
          <w:bCs/>
          <w:color w:val="000000"/>
          <w:lang w:val="fr-FR" w:bidi="ar-SA"/>
        </w:rPr>
        <w:t>Thirdweb</w:t>
      </w:r>
      <w:proofErr w:type="spellEnd"/>
      <w:proofErr w:type="gramEnd"/>
      <w:r w:rsidR="006637BC">
        <w:rPr>
          <w:rFonts w:eastAsia="Times New Roman"/>
          <w:bCs/>
          <w:color w:val="000000"/>
          <w:lang w:val="fr-FR" w:bidi="ar-SA"/>
        </w:rPr>
        <w:t xml:space="preserve">                                                                                </w:t>
      </w:r>
      <w:r w:rsidR="003B7B6F">
        <w:rPr>
          <w:rFonts w:eastAsia="Times New Roman"/>
          <w:bCs/>
          <w:color w:val="000000"/>
          <w:lang w:val="fr-FR" w:bidi="ar-SA"/>
        </w:rPr>
        <w:t xml:space="preserve">                              </w:t>
      </w:r>
      <w:r w:rsidR="00E33C4B">
        <w:rPr>
          <w:rFonts w:eastAsia="Times New Roman"/>
          <w:bCs/>
          <w:color w:val="000000"/>
          <w:lang w:val="fr-FR" w:bidi="ar-SA"/>
        </w:rPr>
        <w:t xml:space="preserve">    </w:t>
      </w:r>
      <w:r w:rsidR="003B7B6F">
        <w:rPr>
          <w:rFonts w:eastAsia="Times New Roman"/>
          <w:bCs/>
          <w:color w:val="000000"/>
          <w:lang w:val="fr-FR" w:bidi="ar-SA"/>
        </w:rPr>
        <w:t xml:space="preserve"> </w:t>
      </w:r>
      <w:r w:rsidR="00E33C4B">
        <w:rPr>
          <w:rFonts w:eastAsia="Times New Roman"/>
          <w:bCs/>
          <w:color w:val="000000"/>
          <w:lang w:val="fr-FR" w:bidi="ar-SA"/>
        </w:rPr>
        <w:t xml:space="preserve"> </w:t>
      </w:r>
      <w:r w:rsidR="002C0D5B">
        <w:rPr>
          <w:rFonts w:eastAsia="Times New Roman"/>
          <w:bCs/>
          <w:color w:val="000000"/>
          <w:lang w:val="fr-FR" w:bidi="ar-SA"/>
        </w:rPr>
        <w:t>23</w:t>
      </w:r>
    </w:p>
    <w:p w14:paraId="15DFADAF" w14:textId="77777777" w:rsidR="00471762" w:rsidRDefault="00471762" w:rsidP="00E33C4B">
      <w:pPr>
        <w:spacing w:line="360" w:lineRule="auto"/>
        <w:jc w:val="both"/>
        <w:rPr>
          <w:rFonts w:eastAsia="Times New Roman"/>
          <w:bCs/>
          <w:color w:val="000000"/>
          <w:lang w:val="fr-FR" w:bidi="ar-SA"/>
        </w:rPr>
      </w:pPr>
      <w:proofErr w:type="gramStart"/>
      <w:r>
        <w:rPr>
          <w:rFonts w:eastAsia="Times New Roman"/>
          <w:bCs/>
          <w:color w:val="000000"/>
          <w:lang w:val="fr-FR" w:bidi="ar-SA"/>
        </w:rPr>
        <w:t xml:space="preserve">3.9 </w:t>
      </w:r>
      <w:r w:rsidR="00E33C4B">
        <w:rPr>
          <w:rFonts w:eastAsia="Times New Roman"/>
          <w:bCs/>
          <w:color w:val="000000"/>
          <w:lang w:val="fr-FR" w:bidi="ar-SA"/>
        </w:rPr>
        <w:t xml:space="preserve"> </w:t>
      </w:r>
      <w:proofErr w:type="spellStart"/>
      <w:r w:rsidRPr="00471762">
        <w:rPr>
          <w:rFonts w:eastAsia="Times New Roman"/>
          <w:bCs/>
          <w:color w:val="000000"/>
          <w:lang w:val="fr-FR" w:bidi="ar-SA"/>
        </w:rPr>
        <w:t>ViteJS</w:t>
      </w:r>
      <w:proofErr w:type="spellEnd"/>
      <w:proofErr w:type="gramEnd"/>
      <w:r w:rsidR="006637BC">
        <w:rPr>
          <w:rFonts w:eastAsia="Times New Roman"/>
          <w:bCs/>
          <w:color w:val="000000"/>
          <w:lang w:val="fr-FR" w:bidi="ar-SA"/>
        </w:rPr>
        <w:t xml:space="preserve">                                                                                                  </w:t>
      </w:r>
      <w:r w:rsidR="00E33C4B">
        <w:rPr>
          <w:rFonts w:eastAsia="Times New Roman"/>
          <w:bCs/>
          <w:color w:val="000000"/>
          <w:lang w:val="fr-FR" w:bidi="ar-SA"/>
        </w:rPr>
        <w:t xml:space="preserve">                       </w:t>
      </w:r>
      <w:r w:rsidR="006637BC">
        <w:rPr>
          <w:rFonts w:eastAsia="Times New Roman"/>
          <w:bCs/>
          <w:color w:val="000000"/>
          <w:lang w:val="fr-FR" w:bidi="ar-SA"/>
        </w:rPr>
        <w:t>24</w:t>
      </w:r>
    </w:p>
    <w:p w14:paraId="4116C17B" w14:textId="77777777" w:rsidR="00E34CAE" w:rsidRPr="00A43E80" w:rsidRDefault="00E34CAE" w:rsidP="00E33C4B">
      <w:pPr>
        <w:spacing w:line="360" w:lineRule="auto"/>
        <w:jc w:val="both"/>
        <w:rPr>
          <w:rFonts w:eastAsia="Times New Roman"/>
          <w:bCs/>
          <w:color w:val="000000"/>
          <w:lang w:val="fr-FR" w:bidi="ar-SA"/>
        </w:rPr>
      </w:pPr>
      <w:r>
        <w:rPr>
          <w:rFonts w:eastAsia="Times New Roman"/>
          <w:bCs/>
          <w:color w:val="000000"/>
          <w:lang w:val="fr-FR" w:bidi="ar-SA"/>
        </w:rPr>
        <w:t>3.</w:t>
      </w:r>
      <w:proofErr w:type="gramStart"/>
      <w:r>
        <w:rPr>
          <w:rFonts w:eastAsia="Times New Roman"/>
          <w:bCs/>
          <w:color w:val="000000"/>
          <w:lang w:val="fr-FR" w:bidi="ar-SA"/>
        </w:rPr>
        <w:t>10</w:t>
      </w:r>
      <w:r w:rsidR="00E33C4B">
        <w:rPr>
          <w:rFonts w:eastAsia="Times New Roman"/>
          <w:bCs/>
          <w:color w:val="000000"/>
          <w:lang w:val="fr-FR" w:bidi="ar-SA"/>
        </w:rPr>
        <w:t xml:space="preserve"> </w:t>
      </w:r>
      <w:r>
        <w:rPr>
          <w:rFonts w:eastAsia="Times New Roman"/>
          <w:bCs/>
          <w:color w:val="000000"/>
          <w:lang w:val="fr-FR" w:bidi="ar-SA"/>
        </w:rPr>
        <w:t>.</w:t>
      </w:r>
      <w:proofErr w:type="spellStart"/>
      <w:r>
        <w:rPr>
          <w:rFonts w:eastAsia="Times New Roman"/>
          <w:bCs/>
          <w:color w:val="000000"/>
          <w:lang w:val="fr-FR" w:bidi="ar-SA"/>
        </w:rPr>
        <w:t>MetaMask</w:t>
      </w:r>
      <w:proofErr w:type="spellEnd"/>
      <w:proofErr w:type="gramEnd"/>
      <w:r w:rsidR="006637BC">
        <w:rPr>
          <w:rFonts w:eastAsia="Times New Roman"/>
          <w:bCs/>
          <w:color w:val="000000"/>
          <w:lang w:val="fr-FR" w:bidi="ar-SA"/>
        </w:rPr>
        <w:t xml:space="preserve">                                                                             </w:t>
      </w:r>
      <w:r w:rsidR="003B7B6F">
        <w:rPr>
          <w:rFonts w:eastAsia="Times New Roman"/>
          <w:bCs/>
          <w:color w:val="000000"/>
          <w:lang w:val="fr-FR" w:bidi="ar-SA"/>
        </w:rPr>
        <w:t xml:space="preserve">                              </w:t>
      </w:r>
      <w:r w:rsidR="00E33C4B">
        <w:rPr>
          <w:rFonts w:eastAsia="Times New Roman"/>
          <w:bCs/>
          <w:color w:val="000000"/>
          <w:lang w:val="fr-FR" w:bidi="ar-SA"/>
        </w:rPr>
        <w:t xml:space="preserve">    </w:t>
      </w:r>
      <w:r w:rsidR="006637BC">
        <w:rPr>
          <w:rFonts w:eastAsia="Times New Roman"/>
          <w:bCs/>
          <w:color w:val="000000"/>
          <w:lang w:val="fr-FR" w:bidi="ar-SA"/>
        </w:rPr>
        <w:t xml:space="preserve"> 25</w:t>
      </w:r>
    </w:p>
    <w:p w14:paraId="21095A49" w14:textId="77777777" w:rsidR="00FC610C" w:rsidRDefault="00FC610C" w:rsidP="007C0C1A">
      <w:pPr>
        <w:jc w:val="right"/>
        <w:rPr>
          <w:rFonts w:eastAsia="Times New Roman"/>
          <w:color w:val="000000"/>
          <w:lang w:val="fr-FR" w:bidi="ar-SA"/>
        </w:rPr>
      </w:pPr>
    </w:p>
    <w:p w14:paraId="7ED96ABF" w14:textId="77777777" w:rsidR="009B390C" w:rsidRDefault="009B390C">
      <w:pPr>
        <w:spacing w:line="360" w:lineRule="auto"/>
        <w:jc w:val="both"/>
        <w:rPr>
          <w:lang w:val="fr-FR"/>
        </w:rPr>
      </w:pPr>
    </w:p>
    <w:p w14:paraId="75E1257B" w14:textId="77777777" w:rsidR="00D81704" w:rsidRDefault="00D81704" w:rsidP="00D81704">
      <w:pPr>
        <w:spacing w:line="360" w:lineRule="auto"/>
        <w:rPr>
          <w:rFonts w:eastAsia="Times New Roman"/>
          <w:b/>
          <w:bCs/>
          <w:color w:val="000000"/>
          <w:lang w:bidi="ar-SA"/>
        </w:rPr>
      </w:pPr>
    </w:p>
    <w:p w14:paraId="5967E8E0" w14:textId="77777777" w:rsidR="00215A4C" w:rsidRDefault="00215A4C" w:rsidP="00215A4C">
      <w:pPr>
        <w:spacing w:line="360" w:lineRule="auto"/>
        <w:rPr>
          <w:rFonts w:eastAsia="Times New Roman"/>
          <w:b/>
          <w:bCs/>
          <w:color w:val="000000"/>
          <w:lang w:bidi="ar-SA"/>
        </w:rPr>
      </w:pPr>
    </w:p>
    <w:p w14:paraId="025DC9B2" w14:textId="77777777" w:rsidR="00520084" w:rsidRDefault="00D81704" w:rsidP="00520084">
      <w:pPr>
        <w:spacing w:line="360" w:lineRule="auto"/>
        <w:jc w:val="center"/>
        <w:rPr>
          <w:rFonts w:eastAsia="Times New Roman"/>
          <w:b/>
          <w:bCs/>
          <w:color w:val="000000"/>
          <w:sz w:val="28"/>
          <w:szCs w:val="28"/>
          <w:lang w:bidi="ar-SA"/>
        </w:rPr>
      </w:pPr>
      <w:r w:rsidRPr="00D81704">
        <w:rPr>
          <w:rFonts w:eastAsia="Times New Roman"/>
          <w:b/>
          <w:bCs/>
          <w:color w:val="000000"/>
          <w:sz w:val="28"/>
          <w:szCs w:val="28"/>
          <w:lang w:bidi="ar-SA"/>
        </w:rPr>
        <w:t>List of abbreviations</w:t>
      </w:r>
    </w:p>
    <w:p w14:paraId="630F6FDA" w14:textId="77777777" w:rsidR="00520084" w:rsidRDefault="00520084" w:rsidP="00520084">
      <w:pPr>
        <w:spacing w:line="360" w:lineRule="auto"/>
        <w:jc w:val="center"/>
        <w:rPr>
          <w:rFonts w:eastAsia="Times New Roman"/>
          <w:b/>
          <w:bCs/>
          <w:color w:val="000000"/>
          <w:sz w:val="28"/>
          <w:szCs w:val="28"/>
          <w:lang w:bidi="ar-SA"/>
        </w:rPr>
      </w:pPr>
    </w:p>
    <w:p w14:paraId="6242F542" w14:textId="77777777" w:rsidR="00520084" w:rsidRDefault="00D81704" w:rsidP="00520084">
      <w:pPr>
        <w:spacing w:line="360" w:lineRule="auto"/>
        <w:rPr>
          <w:rFonts w:eastAsia="Times New Roman"/>
          <w:b/>
          <w:bCs/>
          <w:color w:val="000000"/>
          <w:sz w:val="28"/>
          <w:szCs w:val="28"/>
          <w:lang w:bidi="ar-SA"/>
        </w:rPr>
      </w:pPr>
      <w:r w:rsidRPr="00D81704">
        <w:rPr>
          <w:rFonts w:eastAsia="Times New Roman"/>
          <w:b/>
          <w:bCs/>
          <w:color w:val="000000"/>
          <w:sz w:val="28"/>
          <w:szCs w:val="28"/>
          <w:lang w:bidi="ar-SA"/>
        </w:rPr>
        <w:t>Sr.</w:t>
      </w:r>
      <w:r w:rsidR="00E33C4B">
        <w:rPr>
          <w:rFonts w:eastAsia="Times New Roman"/>
          <w:b/>
          <w:bCs/>
          <w:color w:val="000000"/>
          <w:sz w:val="28"/>
          <w:szCs w:val="28"/>
          <w:lang w:bidi="ar-SA"/>
        </w:rPr>
        <w:t xml:space="preserve"> </w:t>
      </w:r>
      <w:r w:rsidRPr="00D81704">
        <w:rPr>
          <w:rFonts w:eastAsia="Times New Roman"/>
          <w:b/>
          <w:bCs/>
          <w:color w:val="000000"/>
          <w:sz w:val="28"/>
          <w:szCs w:val="28"/>
          <w:lang w:bidi="ar-SA"/>
        </w:rPr>
        <w:t>No.</w:t>
      </w:r>
      <w:r>
        <w:rPr>
          <w:rFonts w:eastAsia="Times New Roman"/>
          <w:b/>
          <w:bCs/>
          <w:color w:val="000000"/>
          <w:sz w:val="28"/>
          <w:szCs w:val="28"/>
          <w:lang w:bidi="ar-SA"/>
        </w:rPr>
        <w:t xml:space="preserve">         </w:t>
      </w:r>
      <w:r w:rsidR="00E33C4B">
        <w:rPr>
          <w:rFonts w:eastAsia="Times New Roman"/>
          <w:b/>
          <w:bCs/>
          <w:color w:val="000000"/>
          <w:sz w:val="28"/>
          <w:szCs w:val="28"/>
          <w:lang w:bidi="ar-SA"/>
        </w:rPr>
        <w:t xml:space="preserve">                </w:t>
      </w:r>
      <w:r w:rsidR="00520084">
        <w:rPr>
          <w:rFonts w:eastAsia="Times New Roman"/>
          <w:b/>
          <w:bCs/>
          <w:color w:val="000000"/>
          <w:sz w:val="28"/>
          <w:szCs w:val="28"/>
          <w:lang w:bidi="ar-SA"/>
        </w:rPr>
        <w:t xml:space="preserve">Abbreviation        </w:t>
      </w:r>
      <w:r w:rsidR="0045488E">
        <w:rPr>
          <w:rFonts w:eastAsia="Times New Roman"/>
          <w:b/>
          <w:bCs/>
          <w:color w:val="000000"/>
          <w:sz w:val="28"/>
          <w:szCs w:val="28"/>
          <w:lang w:bidi="ar-SA"/>
        </w:rPr>
        <w:t xml:space="preserve">                            </w:t>
      </w:r>
      <w:r w:rsidR="00520084">
        <w:rPr>
          <w:rFonts w:eastAsia="Times New Roman"/>
          <w:b/>
          <w:bCs/>
          <w:color w:val="000000"/>
          <w:sz w:val="28"/>
          <w:szCs w:val="28"/>
          <w:lang w:bidi="ar-SA"/>
        </w:rPr>
        <w:t xml:space="preserve"> </w:t>
      </w:r>
      <w:r w:rsidR="00E33C4B">
        <w:rPr>
          <w:rFonts w:eastAsia="Times New Roman"/>
          <w:b/>
          <w:bCs/>
          <w:color w:val="000000"/>
          <w:sz w:val="28"/>
          <w:szCs w:val="28"/>
          <w:lang w:bidi="ar-SA"/>
        </w:rPr>
        <w:t xml:space="preserve">    </w:t>
      </w:r>
      <w:r w:rsidR="00520084">
        <w:rPr>
          <w:rFonts w:eastAsia="Times New Roman"/>
          <w:b/>
          <w:bCs/>
          <w:color w:val="000000"/>
          <w:sz w:val="28"/>
          <w:szCs w:val="28"/>
          <w:lang w:bidi="ar-SA"/>
        </w:rPr>
        <w:t xml:space="preserve">Description </w:t>
      </w:r>
    </w:p>
    <w:p w14:paraId="3DC7C782" w14:textId="77777777" w:rsidR="00520084" w:rsidRPr="0045488E" w:rsidRDefault="00520084" w:rsidP="00520084">
      <w:pPr>
        <w:spacing w:line="360" w:lineRule="auto"/>
        <w:rPr>
          <w:rFonts w:eastAsia="Times New Roman"/>
          <w:bCs/>
          <w:color w:val="000000"/>
          <w:lang w:bidi="ar-SA"/>
        </w:rPr>
      </w:pPr>
      <w:r w:rsidRPr="0045488E">
        <w:rPr>
          <w:rFonts w:eastAsia="Times New Roman"/>
          <w:bCs/>
          <w:color w:val="000000"/>
          <w:lang w:bidi="ar-SA"/>
        </w:rPr>
        <w:t xml:space="preserve">  1</w:t>
      </w:r>
      <w:r w:rsidR="007B276E" w:rsidRPr="0045488E">
        <w:rPr>
          <w:rFonts w:eastAsia="Times New Roman"/>
          <w:bCs/>
          <w:color w:val="000000"/>
          <w:lang w:bidi="ar-SA"/>
        </w:rPr>
        <w:t xml:space="preserve">               </w:t>
      </w:r>
      <w:r w:rsidR="0045488E" w:rsidRPr="0045488E">
        <w:rPr>
          <w:rFonts w:eastAsia="Times New Roman"/>
          <w:bCs/>
          <w:color w:val="000000"/>
          <w:lang w:bidi="ar-SA"/>
        </w:rPr>
        <w:t xml:space="preserve">                               </w:t>
      </w:r>
      <w:r w:rsidR="007B276E" w:rsidRPr="0045488E">
        <w:rPr>
          <w:rFonts w:eastAsia="Times New Roman"/>
          <w:bCs/>
          <w:color w:val="000000"/>
          <w:lang w:bidi="ar-SA"/>
        </w:rPr>
        <w:t>DLT</w:t>
      </w:r>
      <w:r w:rsidR="0045488E" w:rsidRPr="0045488E">
        <w:rPr>
          <w:rFonts w:eastAsia="Times New Roman"/>
          <w:bCs/>
          <w:color w:val="000000"/>
          <w:lang w:bidi="ar-SA"/>
        </w:rPr>
        <w:t xml:space="preserve">                                    </w:t>
      </w:r>
      <w:r w:rsidR="00E33C4B">
        <w:rPr>
          <w:rFonts w:eastAsia="Times New Roman"/>
          <w:bCs/>
          <w:color w:val="000000"/>
          <w:lang w:bidi="ar-SA"/>
        </w:rPr>
        <w:t xml:space="preserve">            </w:t>
      </w:r>
      <w:r w:rsidR="00E33C4B">
        <w:rPr>
          <w:rFonts w:ascii="Times" w:hAnsi="Times"/>
          <w:lang w:val="en-IN"/>
        </w:rPr>
        <w:t xml:space="preserve">Distributed ledger </w:t>
      </w:r>
      <w:r w:rsidR="0045488E" w:rsidRPr="0045488E">
        <w:rPr>
          <w:rFonts w:ascii="Times" w:hAnsi="Times"/>
          <w:lang w:val="en-IN"/>
        </w:rPr>
        <w:t>technology</w:t>
      </w:r>
    </w:p>
    <w:p w14:paraId="343D9A99" w14:textId="77777777" w:rsidR="00520084" w:rsidRPr="0045488E" w:rsidRDefault="00520084" w:rsidP="00520084">
      <w:pPr>
        <w:spacing w:line="360" w:lineRule="auto"/>
        <w:rPr>
          <w:rFonts w:eastAsia="Times New Roman"/>
          <w:bCs/>
          <w:color w:val="000000"/>
          <w:lang w:bidi="ar-SA"/>
        </w:rPr>
      </w:pPr>
      <w:r w:rsidRPr="0045488E">
        <w:rPr>
          <w:rFonts w:eastAsia="Times New Roman"/>
          <w:bCs/>
          <w:color w:val="000000"/>
          <w:lang w:bidi="ar-SA"/>
        </w:rPr>
        <w:t xml:space="preserve">  2 </w:t>
      </w:r>
      <w:r w:rsidR="007B276E" w:rsidRPr="0045488E">
        <w:rPr>
          <w:rFonts w:eastAsia="Times New Roman"/>
          <w:bCs/>
          <w:color w:val="000000"/>
          <w:lang w:bidi="ar-SA"/>
        </w:rPr>
        <w:t xml:space="preserve">                                             EVM</w:t>
      </w:r>
      <w:r w:rsidR="0045488E" w:rsidRPr="0045488E">
        <w:rPr>
          <w:rFonts w:eastAsia="Times New Roman"/>
          <w:bCs/>
          <w:color w:val="000000"/>
          <w:lang w:bidi="ar-SA"/>
        </w:rPr>
        <w:t xml:space="preserve">                               </w:t>
      </w:r>
      <w:r w:rsidR="0045488E">
        <w:rPr>
          <w:rFonts w:eastAsia="Times New Roman"/>
          <w:bCs/>
          <w:color w:val="000000"/>
          <w:lang w:bidi="ar-SA"/>
        </w:rPr>
        <w:t xml:space="preserve">                   </w:t>
      </w:r>
      <w:r w:rsidR="0045488E" w:rsidRPr="0045488E">
        <w:rPr>
          <w:rFonts w:eastAsia="Times New Roman"/>
          <w:bCs/>
          <w:color w:val="000000"/>
          <w:lang w:bidi="ar-SA"/>
        </w:rPr>
        <w:t xml:space="preserve"> Ethereum Virtual Machine</w:t>
      </w:r>
    </w:p>
    <w:p w14:paraId="3A60A74A" w14:textId="77777777" w:rsidR="00520084" w:rsidRPr="0045488E" w:rsidRDefault="00520084" w:rsidP="00520084">
      <w:pPr>
        <w:spacing w:line="360" w:lineRule="auto"/>
        <w:rPr>
          <w:rFonts w:eastAsia="Times New Roman"/>
          <w:bCs/>
          <w:color w:val="000000"/>
          <w:lang w:bidi="ar-SA"/>
        </w:rPr>
      </w:pPr>
      <w:r w:rsidRPr="0045488E">
        <w:rPr>
          <w:rFonts w:eastAsia="Times New Roman"/>
          <w:bCs/>
          <w:color w:val="000000"/>
          <w:lang w:bidi="ar-SA"/>
        </w:rPr>
        <w:t xml:space="preserve">  3 </w:t>
      </w:r>
      <w:r w:rsidR="007B276E" w:rsidRPr="0045488E">
        <w:rPr>
          <w:rFonts w:eastAsia="Times New Roman"/>
          <w:bCs/>
          <w:color w:val="000000"/>
          <w:lang w:bidi="ar-SA"/>
        </w:rPr>
        <w:t xml:space="preserve">                                             ETH</w:t>
      </w:r>
      <w:r w:rsidR="0045488E" w:rsidRPr="0045488E">
        <w:rPr>
          <w:rFonts w:eastAsia="Times New Roman"/>
          <w:bCs/>
          <w:color w:val="000000"/>
          <w:lang w:bidi="ar-SA"/>
        </w:rPr>
        <w:t xml:space="preserve">                                       </w:t>
      </w:r>
      <w:r w:rsidR="0045488E">
        <w:rPr>
          <w:rFonts w:eastAsia="Times New Roman"/>
          <w:bCs/>
          <w:color w:val="000000"/>
          <w:lang w:bidi="ar-SA"/>
        </w:rPr>
        <w:t xml:space="preserve">                        </w:t>
      </w:r>
      <w:r w:rsidR="00E33C4B">
        <w:rPr>
          <w:rFonts w:eastAsia="Times New Roman"/>
          <w:bCs/>
          <w:color w:val="000000"/>
          <w:lang w:bidi="ar-SA"/>
        </w:rPr>
        <w:t xml:space="preserve">   </w:t>
      </w:r>
      <w:r w:rsidR="0045488E" w:rsidRPr="0045488E">
        <w:rPr>
          <w:rFonts w:eastAsia="Times New Roman"/>
          <w:bCs/>
          <w:color w:val="000000"/>
          <w:lang w:bidi="ar-SA"/>
        </w:rPr>
        <w:t xml:space="preserve">  </w:t>
      </w:r>
      <w:proofErr w:type="spellStart"/>
      <w:r w:rsidR="0045488E" w:rsidRPr="0045488E">
        <w:rPr>
          <w:rFonts w:eastAsia="Times New Roman"/>
          <w:bCs/>
          <w:color w:val="000000"/>
          <w:lang w:bidi="ar-SA"/>
        </w:rPr>
        <w:t>Ethr</w:t>
      </w:r>
      <w:proofErr w:type="spellEnd"/>
    </w:p>
    <w:p w14:paraId="28FE9534" w14:textId="77777777" w:rsidR="00520084" w:rsidRPr="0045488E" w:rsidRDefault="00520084" w:rsidP="00520084">
      <w:pPr>
        <w:spacing w:line="360" w:lineRule="auto"/>
        <w:rPr>
          <w:rFonts w:eastAsia="Times New Roman"/>
          <w:bCs/>
          <w:color w:val="000000"/>
          <w:lang w:bidi="ar-SA"/>
        </w:rPr>
      </w:pPr>
      <w:r w:rsidRPr="0045488E">
        <w:rPr>
          <w:rFonts w:eastAsia="Times New Roman"/>
          <w:bCs/>
          <w:color w:val="000000"/>
          <w:lang w:bidi="ar-SA"/>
        </w:rPr>
        <w:t xml:space="preserve"> </w:t>
      </w:r>
      <w:r w:rsidR="0045488E" w:rsidRPr="0045488E">
        <w:rPr>
          <w:rFonts w:eastAsia="Times New Roman"/>
          <w:bCs/>
          <w:color w:val="000000"/>
          <w:lang w:bidi="ar-SA"/>
        </w:rPr>
        <w:t xml:space="preserve"> </w:t>
      </w:r>
      <w:r w:rsidRPr="0045488E">
        <w:rPr>
          <w:rFonts w:eastAsia="Times New Roman"/>
          <w:bCs/>
          <w:color w:val="000000"/>
          <w:lang w:bidi="ar-SA"/>
        </w:rPr>
        <w:t xml:space="preserve">4 </w:t>
      </w:r>
      <w:r w:rsidR="007B276E" w:rsidRPr="0045488E">
        <w:rPr>
          <w:rFonts w:eastAsia="Times New Roman"/>
          <w:bCs/>
          <w:color w:val="000000"/>
          <w:lang w:bidi="ar-SA"/>
        </w:rPr>
        <w:t xml:space="preserve">              </w:t>
      </w:r>
      <w:r w:rsidR="0045488E" w:rsidRPr="0045488E">
        <w:rPr>
          <w:rFonts w:eastAsia="Times New Roman"/>
          <w:bCs/>
          <w:color w:val="000000"/>
          <w:lang w:bidi="ar-SA"/>
        </w:rPr>
        <w:t xml:space="preserve">                               </w:t>
      </w:r>
      <w:r w:rsidR="007B276E" w:rsidRPr="0045488E">
        <w:rPr>
          <w:rFonts w:eastAsia="Times New Roman"/>
          <w:bCs/>
          <w:color w:val="000000"/>
          <w:lang w:bidi="ar-SA"/>
        </w:rPr>
        <w:t>NPM</w:t>
      </w:r>
      <w:r w:rsidR="0045488E" w:rsidRPr="0045488E">
        <w:rPr>
          <w:rFonts w:eastAsia="Times New Roman"/>
          <w:bCs/>
          <w:color w:val="000000"/>
          <w:lang w:bidi="ar-SA"/>
        </w:rPr>
        <w:t xml:space="preserve">                                   </w:t>
      </w:r>
      <w:r w:rsidR="0045488E">
        <w:rPr>
          <w:rFonts w:eastAsia="Times New Roman"/>
          <w:bCs/>
          <w:color w:val="000000"/>
          <w:lang w:bidi="ar-SA"/>
        </w:rPr>
        <w:t xml:space="preserve">             </w:t>
      </w:r>
      <w:r w:rsidR="003B7B6F">
        <w:rPr>
          <w:rFonts w:eastAsia="Times New Roman"/>
          <w:bCs/>
          <w:color w:val="000000"/>
          <w:lang w:bidi="ar-SA"/>
        </w:rPr>
        <w:t xml:space="preserve">    </w:t>
      </w:r>
      <w:r w:rsidR="0045488E">
        <w:rPr>
          <w:rFonts w:eastAsia="Times New Roman"/>
          <w:bCs/>
          <w:color w:val="000000"/>
          <w:lang w:bidi="ar-SA"/>
        </w:rPr>
        <w:t xml:space="preserve"> </w:t>
      </w:r>
      <w:r w:rsidR="0045488E" w:rsidRPr="0045488E">
        <w:rPr>
          <w:rFonts w:eastAsia="Times New Roman"/>
          <w:bCs/>
          <w:color w:val="000000"/>
          <w:lang w:bidi="ar-SA"/>
        </w:rPr>
        <w:t>Node Package Manager</w:t>
      </w:r>
    </w:p>
    <w:p w14:paraId="49AEC521" w14:textId="77777777" w:rsidR="0045488E" w:rsidRDefault="00520084" w:rsidP="0045488E">
      <w:pPr>
        <w:spacing w:line="360" w:lineRule="auto"/>
        <w:rPr>
          <w:rFonts w:eastAsia="Times New Roman"/>
          <w:b/>
          <w:bCs/>
          <w:color w:val="000000"/>
          <w:sz w:val="28"/>
          <w:szCs w:val="28"/>
          <w:lang w:bidi="ar-SA"/>
        </w:rPr>
      </w:pPr>
      <w:r w:rsidRPr="00520084">
        <w:rPr>
          <w:rFonts w:eastAsia="Times New Roman"/>
          <w:bCs/>
          <w:color w:val="000000"/>
          <w:sz w:val="28"/>
          <w:szCs w:val="28"/>
          <w:lang w:bidi="ar-SA"/>
        </w:rPr>
        <w:t xml:space="preserve"> </w:t>
      </w:r>
    </w:p>
    <w:p w14:paraId="50CD69A4" w14:textId="77777777" w:rsidR="00D81704" w:rsidRDefault="00D81704" w:rsidP="00D81704">
      <w:pPr>
        <w:spacing w:line="360" w:lineRule="auto"/>
        <w:rPr>
          <w:rFonts w:eastAsia="Times New Roman"/>
          <w:b/>
          <w:bCs/>
          <w:color w:val="000000"/>
          <w:sz w:val="28"/>
          <w:szCs w:val="28"/>
          <w:lang w:bidi="ar-SA"/>
        </w:rPr>
      </w:pPr>
      <w:r>
        <w:rPr>
          <w:rFonts w:eastAsia="Times New Roman"/>
          <w:b/>
          <w:bCs/>
          <w:color w:val="000000"/>
          <w:sz w:val="28"/>
          <w:szCs w:val="28"/>
          <w:lang w:bidi="ar-SA"/>
        </w:rPr>
        <w:t xml:space="preserve">                                   </w:t>
      </w:r>
    </w:p>
    <w:p w14:paraId="735A8C92" w14:textId="77777777" w:rsidR="00D81704" w:rsidRDefault="00D81704" w:rsidP="00D81704">
      <w:pPr>
        <w:spacing w:line="360" w:lineRule="auto"/>
        <w:rPr>
          <w:rFonts w:eastAsia="Times New Roman"/>
          <w:b/>
          <w:bCs/>
          <w:color w:val="000000"/>
          <w:lang w:bidi="ar-SA"/>
        </w:rPr>
      </w:pPr>
    </w:p>
    <w:p w14:paraId="73CFAEA1" w14:textId="77777777" w:rsidR="00D81704" w:rsidRDefault="00D81704" w:rsidP="00D81704">
      <w:pPr>
        <w:spacing w:line="360" w:lineRule="auto"/>
        <w:rPr>
          <w:rFonts w:eastAsia="Times New Roman"/>
          <w:b/>
          <w:bCs/>
          <w:color w:val="000000"/>
          <w:lang w:bidi="ar-SA"/>
        </w:rPr>
      </w:pPr>
    </w:p>
    <w:p w14:paraId="016B3E6B" w14:textId="77777777" w:rsidR="00D81704" w:rsidRDefault="00D81704" w:rsidP="00D81704">
      <w:pPr>
        <w:spacing w:line="360" w:lineRule="auto"/>
        <w:rPr>
          <w:rFonts w:eastAsia="Times New Roman"/>
          <w:b/>
          <w:bCs/>
          <w:color w:val="000000"/>
          <w:lang w:bidi="ar-SA"/>
        </w:rPr>
      </w:pPr>
    </w:p>
    <w:p w14:paraId="0A463FF4" w14:textId="77777777" w:rsidR="00D81704" w:rsidRDefault="00D81704" w:rsidP="00D81704">
      <w:pPr>
        <w:spacing w:line="360" w:lineRule="auto"/>
        <w:rPr>
          <w:rFonts w:eastAsia="Times New Roman"/>
          <w:b/>
          <w:bCs/>
          <w:color w:val="000000"/>
          <w:lang w:bidi="ar-SA"/>
        </w:rPr>
      </w:pPr>
    </w:p>
    <w:p w14:paraId="44102625" w14:textId="77777777" w:rsidR="00D81704" w:rsidRDefault="00D81704" w:rsidP="00D81704">
      <w:pPr>
        <w:spacing w:line="360" w:lineRule="auto"/>
        <w:rPr>
          <w:rFonts w:eastAsia="Times New Roman"/>
          <w:b/>
          <w:bCs/>
          <w:color w:val="000000"/>
          <w:lang w:bidi="ar-SA"/>
        </w:rPr>
      </w:pPr>
    </w:p>
    <w:p w14:paraId="3A9428C1" w14:textId="77777777" w:rsidR="00D81704" w:rsidRDefault="00D81704" w:rsidP="00D81704">
      <w:pPr>
        <w:spacing w:line="360" w:lineRule="auto"/>
        <w:rPr>
          <w:rFonts w:eastAsia="Times New Roman"/>
          <w:b/>
          <w:bCs/>
          <w:color w:val="000000"/>
          <w:lang w:bidi="ar-SA"/>
        </w:rPr>
      </w:pPr>
    </w:p>
    <w:p w14:paraId="60EC4509" w14:textId="77777777" w:rsidR="00D81704" w:rsidRDefault="00D81704" w:rsidP="00D81704">
      <w:pPr>
        <w:spacing w:line="360" w:lineRule="auto"/>
        <w:rPr>
          <w:rFonts w:eastAsia="Times New Roman"/>
          <w:b/>
          <w:bCs/>
          <w:color w:val="000000"/>
          <w:lang w:bidi="ar-SA"/>
        </w:rPr>
      </w:pPr>
    </w:p>
    <w:p w14:paraId="63214AB3" w14:textId="77777777" w:rsidR="00D81704" w:rsidRDefault="00D81704" w:rsidP="00D81704">
      <w:pPr>
        <w:spacing w:line="360" w:lineRule="auto"/>
        <w:rPr>
          <w:rFonts w:eastAsia="Times New Roman"/>
          <w:b/>
          <w:bCs/>
          <w:color w:val="000000"/>
          <w:lang w:bidi="ar-SA"/>
        </w:rPr>
      </w:pPr>
    </w:p>
    <w:p w14:paraId="0F3BAC77" w14:textId="77777777" w:rsidR="00D81704" w:rsidRDefault="00D81704" w:rsidP="00D81704">
      <w:pPr>
        <w:spacing w:line="360" w:lineRule="auto"/>
        <w:rPr>
          <w:rFonts w:eastAsia="Times New Roman"/>
          <w:b/>
          <w:bCs/>
          <w:color w:val="000000"/>
          <w:lang w:bidi="ar-SA"/>
        </w:rPr>
      </w:pPr>
    </w:p>
    <w:p w14:paraId="7F54193C" w14:textId="77777777" w:rsidR="00D81704" w:rsidRDefault="00D81704" w:rsidP="00D81704">
      <w:pPr>
        <w:spacing w:line="360" w:lineRule="auto"/>
        <w:rPr>
          <w:rFonts w:eastAsia="Times New Roman"/>
          <w:b/>
          <w:bCs/>
          <w:color w:val="000000"/>
          <w:lang w:bidi="ar-SA"/>
        </w:rPr>
      </w:pPr>
    </w:p>
    <w:p w14:paraId="585901FD" w14:textId="77777777" w:rsidR="00D81704" w:rsidRDefault="00D81704" w:rsidP="00D81704">
      <w:pPr>
        <w:spacing w:line="360" w:lineRule="auto"/>
        <w:rPr>
          <w:rFonts w:eastAsia="Times New Roman"/>
          <w:b/>
          <w:bCs/>
          <w:color w:val="000000"/>
          <w:lang w:bidi="ar-SA"/>
        </w:rPr>
      </w:pPr>
    </w:p>
    <w:p w14:paraId="69AE3607" w14:textId="77777777" w:rsidR="00D81704" w:rsidRDefault="00D81704" w:rsidP="00D81704">
      <w:pPr>
        <w:spacing w:line="360" w:lineRule="auto"/>
        <w:rPr>
          <w:rFonts w:eastAsia="Times New Roman"/>
          <w:b/>
          <w:bCs/>
          <w:color w:val="000000"/>
          <w:lang w:bidi="ar-SA"/>
        </w:rPr>
      </w:pPr>
    </w:p>
    <w:p w14:paraId="5B5B92B1" w14:textId="77777777" w:rsidR="00D81704" w:rsidRDefault="00D81704" w:rsidP="00D81704">
      <w:pPr>
        <w:spacing w:line="360" w:lineRule="auto"/>
        <w:rPr>
          <w:rFonts w:eastAsia="Times New Roman"/>
          <w:b/>
          <w:bCs/>
          <w:color w:val="000000"/>
          <w:lang w:bidi="ar-SA"/>
        </w:rPr>
      </w:pPr>
    </w:p>
    <w:p w14:paraId="63177C92" w14:textId="77777777" w:rsidR="00D81704" w:rsidRDefault="00D81704" w:rsidP="00D81704">
      <w:pPr>
        <w:spacing w:line="360" w:lineRule="auto"/>
        <w:rPr>
          <w:rFonts w:eastAsia="Times New Roman"/>
          <w:b/>
          <w:bCs/>
          <w:color w:val="000000"/>
          <w:lang w:bidi="ar-SA"/>
        </w:rPr>
      </w:pPr>
    </w:p>
    <w:p w14:paraId="1712D8F0" w14:textId="77777777" w:rsidR="00D81704" w:rsidRDefault="00D81704" w:rsidP="00D81704">
      <w:pPr>
        <w:spacing w:line="360" w:lineRule="auto"/>
        <w:rPr>
          <w:rFonts w:eastAsia="Times New Roman"/>
          <w:b/>
          <w:bCs/>
          <w:color w:val="000000"/>
          <w:lang w:bidi="ar-SA"/>
        </w:rPr>
      </w:pPr>
    </w:p>
    <w:p w14:paraId="4919383E" w14:textId="77777777" w:rsidR="00D81704" w:rsidRDefault="00D81704" w:rsidP="00D81704">
      <w:pPr>
        <w:spacing w:line="360" w:lineRule="auto"/>
        <w:rPr>
          <w:rFonts w:eastAsia="Times New Roman"/>
          <w:b/>
          <w:bCs/>
          <w:color w:val="000000"/>
          <w:lang w:bidi="ar-SA"/>
        </w:rPr>
      </w:pPr>
    </w:p>
    <w:p w14:paraId="678F802F" w14:textId="77777777" w:rsidR="00D81704" w:rsidRDefault="00D81704" w:rsidP="00D81704">
      <w:pPr>
        <w:spacing w:line="360" w:lineRule="auto"/>
        <w:rPr>
          <w:rFonts w:eastAsia="Times New Roman"/>
          <w:b/>
          <w:bCs/>
          <w:color w:val="000000"/>
          <w:lang w:bidi="ar-SA"/>
        </w:rPr>
      </w:pPr>
    </w:p>
    <w:p w14:paraId="073566DD" w14:textId="77777777" w:rsidR="00D81704" w:rsidRDefault="00D81704" w:rsidP="00D81704">
      <w:pPr>
        <w:spacing w:line="360" w:lineRule="auto"/>
        <w:rPr>
          <w:rFonts w:eastAsia="Times New Roman"/>
          <w:b/>
          <w:bCs/>
          <w:color w:val="000000"/>
          <w:lang w:bidi="ar-SA"/>
        </w:rPr>
      </w:pPr>
    </w:p>
    <w:p w14:paraId="26B7F352" w14:textId="77777777" w:rsidR="00D81704" w:rsidRDefault="00D81704" w:rsidP="00D81704">
      <w:pPr>
        <w:spacing w:line="360" w:lineRule="auto"/>
        <w:rPr>
          <w:rFonts w:eastAsia="Times New Roman"/>
          <w:b/>
          <w:bCs/>
          <w:color w:val="000000"/>
          <w:lang w:bidi="ar-SA"/>
        </w:rPr>
      </w:pPr>
    </w:p>
    <w:p w14:paraId="79FE4BC1" w14:textId="77777777" w:rsidR="007F36F8" w:rsidRDefault="007F36F8" w:rsidP="007F36F8">
      <w:pPr>
        <w:spacing w:line="360" w:lineRule="auto"/>
        <w:rPr>
          <w:rFonts w:eastAsia="Times New Roman"/>
          <w:b/>
          <w:bCs/>
          <w:color w:val="000000"/>
          <w:lang w:bidi="ar-SA"/>
        </w:rPr>
      </w:pPr>
    </w:p>
    <w:p w14:paraId="2BAD2972" w14:textId="77777777" w:rsidR="00D81704" w:rsidRPr="00D81704" w:rsidRDefault="00D81704" w:rsidP="007F36F8">
      <w:pPr>
        <w:spacing w:line="360" w:lineRule="auto"/>
        <w:jc w:val="center"/>
        <w:rPr>
          <w:rFonts w:eastAsia="Times New Roman"/>
          <w:b/>
          <w:bCs/>
          <w:color w:val="000000"/>
          <w:sz w:val="28"/>
          <w:szCs w:val="28"/>
          <w:lang w:bidi="ar-SA"/>
        </w:rPr>
      </w:pPr>
      <w:r w:rsidRPr="00D81704">
        <w:rPr>
          <w:rFonts w:eastAsia="Times New Roman"/>
          <w:b/>
          <w:bCs/>
          <w:color w:val="000000"/>
          <w:sz w:val="28"/>
          <w:szCs w:val="28"/>
          <w:lang w:bidi="ar-SA"/>
        </w:rPr>
        <w:t>List Of Symbols</w:t>
      </w:r>
    </w:p>
    <w:p w14:paraId="2D1BB77B" w14:textId="77777777" w:rsidR="00D81704" w:rsidRDefault="00D81704" w:rsidP="00D81704">
      <w:pPr>
        <w:spacing w:line="360" w:lineRule="auto"/>
        <w:rPr>
          <w:rFonts w:eastAsia="Times New Roman"/>
          <w:b/>
          <w:bCs/>
          <w:color w:val="000000"/>
          <w:lang w:bidi="ar-SA"/>
        </w:rPr>
      </w:pPr>
    </w:p>
    <w:p w14:paraId="1B5AC4F3" w14:textId="77777777" w:rsidR="00D81704" w:rsidRPr="00D81704" w:rsidRDefault="00D81704" w:rsidP="00D81704">
      <w:pPr>
        <w:spacing w:line="360" w:lineRule="auto"/>
        <w:rPr>
          <w:rFonts w:eastAsia="Times New Roman"/>
          <w:b/>
          <w:bCs/>
          <w:color w:val="000000"/>
          <w:sz w:val="28"/>
          <w:szCs w:val="28"/>
          <w:lang w:bidi="ar-SA"/>
        </w:rPr>
      </w:pPr>
      <w:r w:rsidRPr="00D81704">
        <w:rPr>
          <w:rFonts w:eastAsia="Times New Roman"/>
          <w:b/>
          <w:bCs/>
          <w:color w:val="000000"/>
          <w:sz w:val="28"/>
          <w:szCs w:val="28"/>
          <w:lang w:bidi="ar-SA"/>
        </w:rPr>
        <w:t>Symbol/Notation</w:t>
      </w:r>
      <w:r>
        <w:rPr>
          <w:rFonts w:eastAsia="Times New Roman"/>
          <w:b/>
          <w:bCs/>
          <w:color w:val="000000"/>
          <w:sz w:val="28"/>
          <w:szCs w:val="28"/>
          <w:lang w:bidi="ar-SA"/>
        </w:rPr>
        <w:t xml:space="preserve">                                             </w:t>
      </w:r>
      <w:r w:rsidR="00E33C4B">
        <w:rPr>
          <w:rFonts w:eastAsia="Times New Roman"/>
          <w:b/>
          <w:bCs/>
          <w:color w:val="000000"/>
          <w:sz w:val="28"/>
          <w:szCs w:val="28"/>
          <w:lang w:bidi="ar-SA"/>
        </w:rPr>
        <w:t xml:space="preserve">                    </w:t>
      </w:r>
      <w:r>
        <w:rPr>
          <w:rFonts w:eastAsia="Times New Roman"/>
          <w:b/>
          <w:bCs/>
          <w:color w:val="000000"/>
          <w:sz w:val="28"/>
          <w:szCs w:val="28"/>
          <w:lang w:bidi="ar-SA"/>
        </w:rPr>
        <w:t>Illustration</w:t>
      </w:r>
    </w:p>
    <w:p w14:paraId="04425AE6" w14:textId="77777777" w:rsidR="00D81704" w:rsidRDefault="004B2060" w:rsidP="00D81704">
      <w:pPr>
        <w:spacing w:line="360" w:lineRule="auto"/>
        <w:rPr>
          <w:rFonts w:eastAsia="Times New Roman"/>
          <w:b/>
          <w:bCs/>
          <w:color w:val="000000"/>
          <w:lang w:bidi="ar-SA"/>
        </w:rPr>
      </w:pPr>
      <w:r>
        <w:rPr>
          <w:rFonts w:eastAsia="Times New Roman"/>
          <w:b/>
          <w:bCs/>
          <w:noProof/>
          <w:color w:val="000000"/>
          <w:lang w:eastAsia="en-US" w:bidi="ar-SA"/>
        </w:rPr>
        <w:pict w14:anchorId="754CEDB8">
          <v:oval id="_x0000_s1026" style="position:absolute;margin-left:18pt;margin-top:20.35pt;width:60.65pt;height:61.3pt;z-index:251658240"/>
        </w:pict>
      </w:r>
    </w:p>
    <w:p w14:paraId="00A5DB03" w14:textId="77777777" w:rsidR="00D81704" w:rsidRDefault="003600E2" w:rsidP="00D81704">
      <w:pPr>
        <w:spacing w:line="360" w:lineRule="auto"/>
        <w:rPr>
          <w:rFonts w:eastAsia="Times New Roman"/>
          <w:b/>
          <w:bCs/>
          <w:color w:val="000000"/>
          <w:lang w:bidi="ar-SA"/>
        </w:rPr>
      </w:pPr>
      <w:r>
        <w:rPr>
          <w:rFonts w:eastAsia="Times New Roman"/>
          <w:b/>
          <w:bCs/>
          <w:color w:val="000000"/>
          <w:lang w:bidi="ar-SA"/>
        </w:rPr>
        <w:t xml:space="preserve">                                     </w:t>
      </w:r>
    </w:p>
    <w:p w14:paraId="75CFB111" w14:textId="77777777" w:rsidR="00D81704" w:rsidRDefault="003600E2" w:rsidP="003600E2">
      <w:pPr>
        <w:tabs>
          <w:tab w:val="left" w:pos="1973"/>
        </w:tabs>
        <w:spacing w:line="360" w:lineRule="auto"/>
        <w:rPr>
          <w:rFonts w:eastAsia="Times New Roman"/>
          <w:b/>
          <w:bCs/>
          <w:color w:val="000000"/>
          <w:lang w:bidi="ar-SA"/>
        </w:rPr>
      </w:pPr>
      <w:r>
        <w:rPr>
          <w:rFonts w:eastAsia="Times New Roman"/>
          <w:b/>
          <w:bCs/>
          <w:color w:val="000000"/>
          <w:lang w:bidi="ar-SA"/>
        </w:rPr>
        <w:tab/>
        <w:t xml:space="preserve">                                                           Process that </w:t>
      </w:r>
      <w:proofErr w:type="gramStart"/>
      <w:r>
        <w:rPr>
          <w:rFonts w:eastAsia="Times New Roman"/>
          <w:b/>
          <w:bCs/>
          <w:color w:val="000000"/>
          <w:lang w:bidi="ar-SA"/>
        </w:rPr>
        <w:t>transform</w:t>
      </w:r>
      <w:proofErr w:type="gramEnd"/>
      <w:r>
        <w:rPr>
          <w:rFonts w:eastAsia="Times New Roman"/>
          <w:b/>
          <w:bCs/>
          <w:color w:val="000000"/>
          <w:lang w:bidi="ar-SA"/>
        </w:rPr>
        <w:t xml:space="preserve"> the data flow </w:t>
      </w:r>
    </w:p>
    <w:p w14:paraId="3BC8D51C" w14:textId="77777777" w:rsidR="00D81704" w:rsidRDefault="00D81704" w:rsidP="00D81704">
      <w:pPr>
        <w:spacing w:line="360" w:lineRule="auto"/>
        <w:rPr>
          <w:rFonts w:eastAsia="Times New Roman"/>
          <w:b/>
          <w:bCs/>
          <w:color w:val="000000"/>
          <w:lang w:bidi="ar-SA"/>
        </w:rPr>
      </w:pPr>
    </w:p>
    <w:p w14:paraId="22A462D3" w14:textId="77777777" w:rsidR="00D81704" w:rsidRDefault="00D81704" w:rsidP="00D81704">
      <w:pPr>
        <w:spacing w:line="360" w:lineRule="auto"/>
        <w:rPr>
          <w:rFonts w:eastAsia="Times New Roman"/>
          <w:b/>
          <w:bCs/>
          <w:color w:val="000000"/>
          <w:lang w:bidi="ar-SA"/>
        </w:rPr>
      </w:pPr>
    </w:p>
    <w:p w14:paraId="176FEF5A" w14:textId="77777777" w:rsidR="00D81704" w:rsidRDefault="004B2060" w:rsidP="00D81704">
      <w:pPr>
        <w:spacing w:line="360" w:lineRule="auto"/>
        <w:rPr>
          <w:rFonts w:eastAsia="Times New Roman"/>
          <w:b/>
          <w:bCs/>
          <w:color w:val="000000"/>
          <w:lang w:bidi="ar-SA"/>
        </w:rPr>
      </w:pPr>
      <w:r>
        <w:rPr>
          <w:rFonts w:eastAsia="Times New Roman"/>
          <w:b/>
          <w:bCs/>
          <w:noProof/>
          <w:color w:val="000000"/>
          <w:lang w:eastAsia="en-US" w:bidi="ar-SA"/>
        </w:rPr>
        <w:pict w14:anchorId="2348AEE5">
          <v:rect id="_x0000_s1027" style="position:absolute;margin-left:4.65pt;margin-top:10.15pt;width:90pt;height:48pt;z-index:251659264"/>
        </w:pict>
      </w:r>
    </w:p>
    <w:p w14:paraId="3C3E1A1A" w14:textId="77777777" w:rsidR="003600E2" w:rsidRDefault="003600E2" w:rsidP="003600E2">
      <w:pPr>
        <w:tabs>
          <w:tab w:val="left" w:pos="6773"/>
        </w:tabs>
        <w:spacing w:line="360" w:lineRule="auto"/>
        <w:rPr>
          <w:rFonts w:eastAsia="Times New Roman"/>
          <w:b/>
          <w:bCs/>
          <w:color w:val="000000"/>
          <w:lang w:bidi="ar-SA"/>
        </w:rPr>
      </w:pPr>
      <w:r>
        <w:rPr>
          <w:rFonts w:eastAsia="Times New Roman"/>
          <w:b/>
          <w:bCs/>
          <w:color w:val="000000"/>
          <w:lang w:bidi="ar-SA"/>
        </w:rPr>
        <w:tab/>
        <w:t>Entity</w:t>
      </w:r>
    </w:p>
    <w:p w14:paraId="357C1915" w14:textId="77777777" w:rsidR="00D81704" w:rsidRDefault="00D81704" w:rsidP="00D81704">
      <w:pPr>
        <w:spacing w:line="360" w:lineRule="auto"/>
        <w:rPr>
          <w:rFonts w:eastAsia="Times New Roman"/>
          <w:b/>
          <w:bCs/>
          <w:color w:val="000000"/>
          <w:lang w:bidi="ar-SA"/>
        </w:rPr>
      </w:pPr>
    </w:p>
    <w:p w14:paraId="74DB18F6" w14:textId="77777777" w:rsidR="00D81704" w:rsidRDefault="00D81704" w:rsidP="00D81704">
      <w:pPr>
        <w:spacing w:line="360" w:lineRule="auto"/>
        <w:rPr>
          <w:rFonts w:eastAsia="Times New Roman"/>
          <w:b/>
          <w:bCs/>
          <w:color w:val="000000"/>
          <w:lang w:bidi="ar-SA"/>
        </w:rPr>
      </w:pPr>
    </w:p>
    <w:p w14:paraId="14598982" w14:textId="77777777" w:rsidR="00D81704" w:rsidRDefault="004B2060" w:rsidP="00D81704">
      <w:pPr>
        <w:spacing w:line="360" w:lineRule="auto"/>
        <w:rPr>
          <w:rFonts w:eastAsia="Times New Roman"/>
          <w:b/>
          <w:bCs/>
          <w:color w:val="000000"/>
          <w:lang w:bidi="ar-SA"/>
        </w:rPr>
      </w:pPr>
      <w:r>
        <w:rPr>
          <w:rFonts w:eastAsia="Times New Roman"/>
          <w:b/>
          <w:bCs/>
          <w:noProof/>
          <w:color w:val="000000"/>
          <w:lang w:eastAsia="en-US" w:bidi="ar-SA"/>
        </w:rPr>
        <w:pict w14:anchorId="366A5531">
          <v:oval id="_x0000_s1028" style="position:absolute;margin-left:8.65pt;margin-top:17.35pt;width:86pt;height:35.35pt;z-index:251660288"/>
        </w:pict>
      </w:r>
    </w:p>
    <w:p w14:paraId="49FD08AF" w14:textId="77777777" w:rsidR="00D81704" w:rsidRDefault="003600E2" w:rsidP="003600E2">
      <w:pPr>
        <w:tabs>
          <w:tab w:val="left" w:pos="6787"/>
        </w:tabs>
        <w:spacing w:line="360" w:lineRule="auto"/>
        <w:rPr>
          <w:rFonts w:eastAsia="Times New Roman"/>
          <w:b/>
          <w:bCs/>
          <w:color w:val="000000"/>
          <w:lang w:bidi="ar-SA"/>
        </w:rPr>
      </w:pPr>
      <w:r>
        <w:rPr>
          <w:rFonts w:eastAsia="Times New Roman"/>
          <w:b/>
          <w:bCs/>
          <w:color w:val="000000"/>
          <w:lang w:bidi="ar-SA"/>
        </w:rPr>
        <w:tab/>
        <w:t>Attribute</w:t>
      </w:r>
    </w:p>
    <w:p w14:paraId="0B42EDDB" w14:textId="77777777" w:rsidR="00D81704" w:rsidRDefault="00D81704" w:rsidP="00D81704">
      <w:pPr>
        <w:spacing w:line="360" w:lineRule="auto"/>
        <w:rPr>
          <w:rFonts w:eastAsia="Times New Roman"/>
          <w:b/>
          <w:bCs/>
          <w:color w:val="000000"/>
          <w:lang w:bidi="ar-SA"/>
        </w:rPr>
      </w:pPr>
    </w:p>
    <w:p w14:paraId="21AB9A97" w14:textId="77777777" w:rsidR="00D81704" w:rsidRDefault="00D81704" w:rsidP="00D81704">
      <w:pPr>
        <w:spacing w:line="360" w:lineRule="auto"/>
        <w:rPr>
          <w:rFonts w:eastAsia="Times New Roman"/>
          <w:b/>
          <w:bCs/>
          <w:color w:val="000000"/>
          <w:lang w:bidi="ar-SA"/>
        </w:rPr>
      </w:pPr>
    </w:p>
    <w:p w14:paraId="4F5656E4" w14:textId="77777777" w:rsidR="00D81704" w:rsidRDefault="004B2060" w:rsidP="003600E2">
      <w:pPr>
        <w:tabs>
          <w:tab w:val="left" w:pos="6747"/>
        </w:tabs>
        <w:spacing w:line="360" w:lineRule="auto"/>
        <w:rPr>
          <w:rFonts w:eastAsia="Times New Roman"/>
          <w:b/>
          <w:bCs/>
          <w:color w:val="000000"/>
          <w:lang w:bidi="ar-SA"/>
        </w:rPr>
      </w:pPr>
      <w:r>
        <w:rPr>
          <w:rFonts w:eastAsia="Times New Roman"/>
          <w:b/>
          <w:bCs/>
          <w:noProof/>
          <w:color w:val="000000"/>
          <w:lang w:eastAsia="en-US" w:bidi="ar-SA"/>
        </w:rPr>
        <w:pict w14:anchorId="28531603">
          <v:shapetype id="_x0000_t32" coordsize="21600,21600" o:spt="32" o:oned="t" path="m,l21600,21600e" filled="f">
            <v:path arrowok="t" fillok="f" o:connecttype="none"/>
            <o:lock v:ext="edit" shapetype="t"/>
          </v:shapetype>
          <v:shape id="_x0000_s1029" type="#_x0000_t32" style="position:absolute;margin-left:12pt;margin-top:1.25pt;width:82.65pt;height:0;z-index:251661312" o:connectortype="straight">
            <v:stroke endarrow="block"/>
          </v:shape>
        </w:pict>
      </w:r>
      <w:r w:rsidR="003600E2">
        <w:rPr>
          <w:rFonts w:eastAsia="Times New Roman"/>
          <w:b/>
          <w:bCs/>
          <w:color w:val="000000"/>
          <w:lang w:bidi="ar-SA"/>
        </w:rPr>
        <w:tab/>
        <w:t xml:space="preserve">Association </w:t>
      </w:r>
    </w:p>
    <w:p w14:paraId="3E503FF8" w14:textId="77777777" w:rsidR="00D81704" w:rsidRDefault="00D81704" w:rsidP="00D81704">
      <w:pPr>
        <w:spacing w:line="360" w:lineRule="auto"/>
        <w:rPr>
          <w:rFonts w:eastAsia="Times New Roman"/>
          <w:b/>
          <w:bCs/>
          <w:color w:val="000000"/>
          <w:lang w:bidi="ar-SA"/>
        </w:rPr>
      </w:pPr>
    </w:p>
    <w:p w14:paraId="27B2F073" w14:textId="77777777" w:rsidR="00D81704" w:rsidRDefault="004B2060" w:rsidP="00D81704">
      <w:pPr>
        <w:spacing w:line="360" w:lineRule="auto"/>
        <w:rPr>
          <w:rFonts w:eastAsia="Times New Roman"/>
          <w:b/>
          <w:bCs/>
          <w:color w:val="000000"/>
          <w:lang w:bidi="ar-SA"/>
        </w:rPr>
      </w:pPr>
      <w:r>
        <w:rPr>
          <w:rFonts w:eastAsia="Times New Roman"/>
          <w:b/>
          <w:bCs/>
          <w:noProof/>
          <w:color w:val="000000"/>
          <w:lang w:eastAsia="en-US" w:bidi="ar-SA"/>
        </w:rPr>
        <w:pict w14:anchorId="1680496F">
          <v:shapetype id="_x0000_t4" coordsize="21600,21600" o:spt="4" path="m10800,l,10800,10800,21600,21600,10800xe">
            <v:stroke joinstyle="miter"/>
            <v:path gradientshapeok="t" o:connecttype="rect" textboxrect="5400,5400,16200,16200"/>
          </v:shapetype>
          <v:shape id="_x0000_s1030" type="#_x0000_t4" style="position:absolute;margin-left:12pt;margin-top:1.85pt;width:73.3pt;height:68.65pt;z-index:251662336"/>
        </w:pict>
      </w:r>
    </w:p>
    <w:p w14:paraId="16BF4013" w14:textId="77777777" w:rsidR="00D81704" w:rsidRDefault="003600E2" w:rsidP="003600E2">
      <w:pPr>
        <w:tabs>
          <w:tab w:val="left" w:pos="6893"/>
        </w:tabs>
        <w:spacing w:line="360" w:lineRule="auto"/>
        <w:rPr>
          <w:rFonts w:eastAsia="Times New Roman"/>
          <w:b/>
          <w:bCs/>
          <w:color w:val="000000"/>
          <w:lang w:bidi="ar-SA"/>
        </w:rPr>
      </w:pPr>
      <w:r>
        <w:rPr>
          <w:rFonts w:eastAsia="Times New Roman"/>
          <w:b/>
          <w:bCs/>
          <w:color w:val="000000"/>
          <w:lang w:bidi="ar-SA"/>
        </w:rPr>
        <w:t xml:space="preserve">                                                                                                                Branching Decision</w:t>
      </w:r>
    </w:p>
    <w:p w14:paraId="4209D9A4" w14:textId="77777777" w:rsidR="00D81704" w:rsidRDefault="00D81704" w:rsidP="00D81704">
      <w:pPr>
        <w:spacing w:line="360" w:lineRule="auto"/>
        <w:rPr>
          <w:rFonts w:eastAsia="Times New Roman"/>
          <w:b/>
          <w:bCs/>
          <w:color w:val="000000"/>
          <w:lang w:bidi="ar-SA"/>
        </w:rPr>
      </w:pPr>
    </w:p>
    <w:p w14:paraId="0EEF4006" w14:textId="77777777" w:rsidR="00D81704" w:rsidRDefault="00D81704" w:rsidP="00D81704">
      <w:pPr>
        <w:spacing w:line="360" w:lineRule="auto"/>
        <w:rPr>
          <w:rFonts w:eastAsia="Times New Roman"/>
          <w:b/>
          <w:bCs/>
          <w:color w:val="000000"/>
          <w:lang w:bidi="ar-SA"/>
        </w:rPr>
      </w:pPr>
    </w:p>
    <w:p w14:paraId="0B77D8AF" w14:textId="77777777" w:rsidR="00D81704" w:rsidRDefault="004B2060" w:rsidP="00D81704">
      <w:pPr>
        <w:spacing w:line="360" w:lineRule="auto"/>
        <w:rPr>
          <w:rFonts w:eastAsia="Times New Roman"/>
          <w:b/>
          <w:bCs/>
          <w:color w:val="000000"/>
          <w:lang w:bidi="ar-SA"/>
        </w:rPr>
      </w:pPr>
      <w:r>
        <w:rPr>
          <w:rFonts w:eastAsia="Times New Roman"/>
          <w:b/>
          <w:bCs/>
          <w:noProof/>
          <w:color w:val="000000"/>
          <w:lang w:eastAsia="en-US" w:bidi="ar-SA"/>
        </w:rPr>
        <w:pict w14:anchorId="528DE0B8">
          <v:roundrect id="_x0000_s1031" style="position:absolute;margin-left:4.65pt;margin-top:17.05pt;width:86pt;height:46pt;z-index:251663360" arcsize="10923f"/>
        </w:pict>
      </w:r>
    </w:p>
    <w:p w14:paraId="0FC07563" w14:textId="77777777" w:rsidR="00D81704" w:rsidRDefault="003600E2" w:rsidP="003600E2">
      <w:pPr>
        <w:tabs>
          <w:tab w:val="left" w:pos="6760"/>
          <w:tab w:val="left" w:pos="7067"/>
        </w:tabs>
        <w:spacing w:line="360" w:lineRule="auto"/>
        <w:rPr>
          <w:rFonts w:eastAsia="Times New Roman"/>
          <w:b/>
          <w:bCs/>
          <w:color w:val="000000"/>
          <w:lang w:bidi="ar-SA"/>
        </w:rPr>
      </w:pPr>
      <w:r>
        <w:rPr>
          <w:rFonts w:eastAsia="Times New Roman"/>
          <w:b/>
          <w:bCs/>
          <w:color w:val="000000"/>
          <w:lang w:bidi="ar-SA"/>
        </w:rPr>
        <w:tab/>
        <w:t>System Function</w:t>
      </w:r>
      <w:r>
        <w:rPr>
          <w:rFonts w:eastAsia="Times New Roman"/>
          <w:b/>
          <w:bCs/>
          <w:color w:val="000000"/>
          <w:lang w:bidi="ar-SA"/>
        </w:rPr>
        <w:tab/>
      </w:r>
    </w:p>
    <w:p w14:paraId="65641933" w14:textId="77777777" w:rsidR="00D81704" w:rsidRDefault="00D81704" w:rsidP="00D81704">
      <w:pPr>
        <w:spacing w:line="360" w:lineRule="auto"/>
        <w:rPr>
          <w:rFonts w:eastAsia="Times New Roman"/>
          <w:b/>
          <w:bCs/>
          <w:color w:val="000000"/>
          <w:lang w:bidi="ar-SA"/>
        </w:rPr>
      </w:pPr>
    </w:p>
    <w:p w14:paraId="4C27A93F" w14:textId="77777777" w:rsidR="00D81704" w:rsidRDefault="00D81704" w:rsidP="00D81704">
      <w:pPr>
        <w:spacing w:line="360" w:lineRule="auto"/>
        <w:rPr>
          <w:rFonts w:eastAsia="Times New Roman"/>
          <w:b/>
          <w:bCs/>
          <w:color w:val="000000"/>
          <w:lang w:bidi="ar-SA"/>
        </w:rPr>
      </w:pPr>
    </w:p>
    <w:p w14:paraId="2894A90F" w14:textId="77777777" w:rsidR="00D81704" w:rsidRDefault="004B2060" w:rsidP="00D81704">
      <w:pPr>
        <w:spacing w:line="360" w:lineRule="auto"/>
        <w:rPr>
          <w:rFonts w:eastAsia="Times New Roman"/>
          <w:b/>
          <w:bCs/>
          <w:color w:val="000000"/>
          <w:lang w:bidi="ar-SA"/>
        </w:rPr>
      </w:pPr>
      <w:r>
        <w:rPr>
          <w:rFonts w:eastAsia="Times New Roman"/>
          <w:b/>
          <w:bCs/>
          <w:noProof/>
          <w:color w:val="000000"/>
          <w:lang w:eastAsia="en-US" w:bidi="ar-SA"/>
        </w:rPr>
        <w:pict w14:anchorId="27F2D1EE">
          <v:oval id="_x0000_s1032" style="position:absolute;margin-left:37.35pt;margin-top:10.25pt;width:23.3pt;height:14.65pt;z-index:251664384"/>
        </w:pict>
      </w:r>
    </w:p>
    <w:p w14:paraId="6A266FC0" w14:textId="77777777" w:rsidR="003600E2" w:rsidRDefault="004B2060" w:rsidP="000D7E04">
      <w:pPr>
        <w:tabs>
          <w:tab w:val="left" w:pos="6920"/>
        </w:tabs>
        <w:spacing w:line="360" w:lineRule="auto"/>
        <w:rPr>
          <w:rFonts w:eastAsia="Times New Roman"/>
          <w:b/>
          <w:bCs/>
          <w:color w:val="000000"/>
          <w:lang w:bidi="ar-SA"/>
        </w:rPr>
      </w:pPr>
      <w:r>
        <w:rPr>
          <w:rFonts w:eastAsia="Times New Roman"/>
          <w:b/>
          <w:bCs/>
          <w:noProof/>
          <w:color w:val="000000"/>
          <w:lang w:eastAsia="en-US" w:bidi="ar-SA"/>
        </w:rPr>
        <w:pict w14:anchorId="296C5E32">
          <v:shape id="_x0000_s1035" type="#_x0000_t32" style="position:absolute;margin-left:31.35pt;margin-top:9.55pt;width:17.3pt;height:14.05pt;flip:x;z-index:251667456" o:connectortype="straight"/>
        </w:pict>
      </w:r>
      <w:r>
        <w:rPr>
          <w:rFonts w:eastAsia="Times New Roman"/>
          <w:b/>
          <w:bCs/>
          <w:noProof/>
          <w:color w:val="000000"/>
          <w:lang w:eastAsia="en-US" w:bidi="ar-SA"/>
        </w:rPr>
        <w:pict w14:anchorId="3D6669A0">
          <v:shape id="_x0000_s1034" type="#_x0000_t32" style="position:absolute;margin-left:48.65pt;margin-top:9.55pt;width:16.75pt;height:14.05pt;z-index:251666432" o:connectortype="straight"/>
        </w:pict>
      </w:r>
      <w:r>
        <w:rPr>
          <w:rFonts w:eastAsia="Times New Roman"/>
          <w:b/>
          <w:bCs/>
          <w:noProof/>
          <w:color w:val="000000"/>
          <w:lang w:eastAsia="en-US" w:bidi="ar-SA"/>
        </w:rPr>
        <w:pict w14:anchorId="1CEEE137">
          <v:shape id="_x0000_s1033" type="#_x0000_t32" style="position:absolute;margin-left:48.65pt;margin-top:4.2pt;width:0;height:44.7pt;z-index:251665408" o:connectortype="straight"/>
        </w:pict>
      </w:r>
      <w:r w:rsidR="003600E2">
        <w:rPr>
          <w:rFonts w:eastAsia="Times New Roman"/>
          <w:b/>
          <w:bCs/>
          <w:color w:val="000000"/>
          <w:lang w:bidi="ar-SA"/>
        </w:rPr>
        <w:tab/>
        <w:t>Actor</w:t>
      </w:r>
    </w:p>
    <w:p w14:paraId="5F9A07A4" w14:textId="77777777" w:rsidR="000D00CF" w:rsidRDefault="004B2060" w:rsidP="000D00CF">
      <w:pPr>
        <w:spacing w:line="360" w:lineRule="auto"/>
        <w:rPr>
          <w:rFonts w:eastAsia="Times New Roman"/>
          <w:b/>
          <w:bCs/>
          <w:color w:val="000000"/>
          <w:sz w:val="28"/>
          <w:szCs w:val="28"/>
          <w:lang w:bidi="ar-SA"/>
        </w:rPr>
      </w:pPr>
      <w:r>
        <w:rPr>
          <w:rFonts w:eastAsia="Times New Roman"/>
          <w:b/>
          <w:bCs/>
          <w:noProof/>
          <w:color w:val="000000"/>
          <w:lang w:eastAsia="en-US" w:bidi="ar-SA"/>
        </w:rPr>
        <w:pict w14:anchorId="1342B667">
          <v:shape id="_x0000_s1037" type="#_x0000_t32" style="position:absolute;margin-left:48.65pt;margin-top:24.1pt;width:16.75pt;height:13.3pt;z-index:251669504" o:connectortype="straight"/>
        </w:pict>
      </w:r>
      <w:r>
        <w:rPr>
          <w:rFonts w:eastAsia="Times New Roman"/>
          <w:b/>
          <w:bCs/>
          <w:noProof/>
          <w:color w:val="000000"/>
          <w:lang w:eastAsia="en-US" w:bidi="ar-SA"/>
        </w:rPr>
        <w:pict w14:anchorId="015C4279">
          <v:shape id="_x0000_s1036" type="#_x0000_t32" style="position:absolute;margin-left:28pt;margin-top:24.1pt;width:20.65pt;height:13.3pt;flip:x;z-index:251668480" o:connectortype="straight"/>
        </w:pict>
      </w:r>
    </w:p>
    <w:p w14:paraId="33241830" w14:textId="77777777" w:rsidR="00215A4C" w:rsidRDefault="00215A4C" w:rsidP="000D7E04">
      <w:pPr>
        <w:spacing w:line="360" w:lineRule="auto"/>
        <w:jc w:val="center"/>
        <w:rPr>
          <w:rFonts w:eastAsia="Times New Roman"/>
          <w:b/>
          <w:bCs/>
          <w:color w:val="000000"/>
          <w:sz w:val="32"/>
          <w:szCs w:val="32"/>
          <w:lang w:bidi="ar-SA"/>
        </w:rPr>
      </w:pPr>
    </w:p>
    <w:p w14:paraId="0AC0BBB6" w14:textId="77777777" w:rsidR="008744F8" w:rsidRPr="007F36F8" w:rsidRDefault="000D7E04" w:rsidP="008744F8">
      <w:pPr>
        <w:spacing w:line="360" w:lineRule="auto"/>
        <w:jc w:val="center"/>
        <w:rPr>
          <w:rFonts w:eastAsia="Times New Roman"/>
          <w:b/>
          <w:bCs/>
          <w:color w:val="000000"/>
          <w:sz w:val="28"/>
          <w:szCs w:val="28"/>
          <w:lang w:bidi="ar-SA"/>
        </w:rPr>
      </w:pPr>
      <w:r w:rsidRPr="007F36F8">
        <w:rPr>
          <w:rFonts w:eastAsia="Times New Roman"/>
          <w:b/>
          <w:bCs/>
          <w:color w:val="000000"/>
          <w:sz w:val="28"/>
          <w:szCs w:val="28"/>
          <w:lang w:bidi="ar-SA"/>
        </w:rPr>
        <w:t>List of Figures:</w:t>
      </w:r>
      <w:r w:rsidR="008744F8" w:rsidRPr="007F36F8">
        <w:rPr>
          <w:rFonts w:eastAsia="Times New Roman"/>
          <w:b/>
          <w:bCs/>
          <w:color w:val="000000"/>
          <w:sz w:val="28"/>
          <w:szCs w:val="28"/>
          <w:lang w:bidi="ar-SA"/>
        </w:rPr>
        <w:t xml:space="preserve">  </w:t>
      </w:r>
    </w:p>
    <w:p w14:paraId="1EEDF987" w14:textId="77777777" w:rsidR="008744F8" w:rsidRDefault="008744F8" w:rsidP="008744F8">
      <w:pPr>
        <w:spacing w:line="360" w:lineRule="auto"/>
        <w:rPr>
          <w:rFonts w:eastAsia="Times New Roman"/>
          <w:b/>
          <w:bCs/>
          <w:color w:val="000000"/>
          <w:sz w:val="28"/>
          <w:szCs w:val="28"/>
          <w:lang w:bidi="ar-SA"/>
        </w:rPr>
      </w:pPr>
      <w:r>
        <w:rPr>
          <w:rFonts w:eastAsia="Times New Roman"/>
          <w:b/>
          <w:bCs/>
          <w:color w:val="000000"/>
          <w:sz w:val="28"/>
          <w:szCs w:val="28"/>
          <w:lang w:bidi="ar-SA"/>
        </w:rPr>
        <w:t xml:space="preserve">Sr.no  </w:t>
      </w:r>
      <w:r w:rsidR="002C0D5B">
        <w:rPr>
          <w:rFonts w:eastAsia="Times New Roman"/>
          <w:b/>
          <w:bCs/>
          <w:color w:val="000000"/>
          <w:sz w:val="28"/>
          <w:szCs w:val="28"/>
          <w:lang w:bidi="ar-SA"/>
        </w:rPr>
        <w:t xml:space="preserve">      fig.no.                              Figure name                                  page no.</w:t>
      </w:r>
    </w:p>
    <w:p w14:paraId="2A8A83AA" w14:textId="77777777" w:rsidR="008744F8"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1</w:t>
      </w:r>
      <w:r w:rsidR="002C0D5B" w:rsidRPr="00DB616D">
        <w:rPr>
          <w:rFonts w:eastAsia="Times New Roman"/>
          <w:bCs/>
          <w:color w:val="000000"/>
          <w:lang w:bidi="ar-SA"/>
        </w:rPr>
        <w:t xml:space="preserve">              1.1</w:t>
      </w:r>
      <w:r w:rsidR="003A37BD" w:rsidRPr="00DB616D">
        <w:rPr>
          <w:rFonts w:eastAsia="Times New Roman"/>
          <w:bCs/>
          <w:color w:val="000000"/>
          <w:lang w:bidi="ar-SA"/>
        </w:rPr>
        <w:t xml:space="preserve">                       Traditional funding vs crowdfunding</w:t>
      </w:r>
      <w:r w:rsidR="00DB616D">
        <w:rPr>
          <w:rFonts w:eastAsia="Times New Roman"/>
          <w:bCs/>
          <w:color w:val="000000"/>
          <w:lang w:bidi="ar-SA"/>
        </w:rPr>
        <w:t xml:space="preserve">                                2</w:t>
      </w:r>
    </w:p>
    <w:p w14:paraId="1EE9DF83" w14:textId="77777777" w:rsidR="008744F8"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2</w:t>
      </w:r>
      <w:r w:rsidR="002C0D5B" w:rsidRPr="00DB616D">
        <w:rPr>
          <w:rFonts w:eastAsia="Times New Roman"/>
          <w:bCs/>
          <w:color w:val="000000"/>
          <w:lang w:bidi="ar-SA"/>
        </w:rPr>
        <w:t xml:space="preserve">              1.2</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ascii="Times" w:hAnsi="Times"/>
        </w:rPr>
        <w:t>Crowdfunding</w:t>
      </w:r>
      <w:r w:rsidR="00DB616D">
        <w:rPr>
          <w:rFonts w:ascii="Times" w:hAnsi="Times"/>
        </w:rPr>
        <w:t xml:space="preserve">                                                     4</w:t>
      </w:r>
    </w:p>
    <w:p w14:paraId="0D305466" w14:textId="77777777" w:rsidR="008744F8"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3</w:t>
      </w:r>
      <w:r w:rsidR="002C0D5B" w:rsidRPr="00DB616D">
        <w:rPr>
          <w:rFonts w:eastAsia="Times New Roman"/>
          <w:bCs/>
          <w:color w:val="000000"/>
          <w:lang w:bidi="ar-SA"/>
        </w:rPr>
        <w:t xml:space="preserve">              1.3</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ascii="Times" w:hAnsi="Times"/>
          <w:lang w:val="en-IN"/>
        </w:rPr>
        <w:t xml:space="preserve">Process </w:t>
      </w:r>
      <w:proofErr w:type="gramStart"/>
      <w:r w:rsidR="003A37BD" w:rsidRPr="00DB616D">
        <w:rPr>
          <w:rFonts w:ascii="Times" w:hAnsi="Times"/>
          <w:lang w:val="en-IN"/>
        </w:rPr>
        <w:t>Of</w:t>
      </w:r>
      <w:proofErr w:type="gramEnd"/>
      <w:r w:rsidR="003A37BD" w:rsidRPr="00DB616D">
        <w:rPr>
          <w:rFonts w:ascii="Times" w:hAnsi="Times"/>
          <w:lang w:val="en-IN"/>
        </w:rPr>
        <w:t xml:space="preserve"> Crowdfunding</w:t>
      </w:r>
      <w:r w:rsidR="00DB616D">
        <w:rPr>
          <w:rFonts w:ascii="Times" w:hAnsi="Times"/>
          <w:lang w:val="en-IN"/>
        </w:rPr>
        <w:t xml:space="preserve">                                         8</w:t>
      </w:r>
    </w:p>
    <w:p w14:paraId="12227C30" w14:textId="77777777" w:rsidR="008744F8"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4</w:t>
      </w:r>
      <w:r w:rsidR="002C0D5B" w:rsidRPr="00DB616D">
        <w:rPr>
          <w:rFonts w:eastAsia="Times New Roman"/>
          <w:bCs/>
          <w:color w:val="000000"/>
          <w:lang w:bidi="ar-SA"/>
        </w:rPr>
        <w:t xml:space="preserve">              2.1</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ascii="Times" w:hAnsi="Times"/>
          <w:lang w:val="en-IN"/>
        </w:rPr>
        <w:t>classification</w:t>
      </w:r>
      <w:r w:rsidR="00DB616D">
        <w:rPr>
          <w:rFonts w:ascii="Times" w:hAnsi="Times"/>
          <w:lang w:val="en-IN"/>
        </w:rPr>
        <w:t xml:space="preserve">                                                      9</w:t>
      </w:r>
    </w:p>
    <w:p w14:paraId="5002FA94" w14:textId="77777777" w:rsidR="008744F8"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5</w:t>
      </w:r>
      <w:r w:rsidR="002C0D5B" w:rsidRPr="00DB616D">
        <w:rPr>
          <w:rFonts w:eastAsia="Times New Roman"/>
          <w:bCs/>
          <w:color w:val="000000"/>
          <w:lang w:bidi="ar-SA"/>
        </w:rPr>
        <w:t xml:space="preserve">              3.1</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ascii="Times" w:hAnsi="Times"/>
          <w:lang w:val="en-IN"/>
        </w:rPr>
        <w:t>Blockchain</w:t>
      </w:r>
      <w:r w:rsidR="00DB616D">
        <w:rPr>
          <w:rFonts w:ascii="Times" w:hAnsi="Times"/>
          <w:lang w:val="en-IN"/>
        </w:rPr>
        <w:t xml:space="preserve">                                                      12</w:t>
      </w:r>
    </w:p>
    <w:p w14:paraId="1D53E200" w14:textId="77777777" w:rsidR="008744F8"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6</w:t>
      </w:r>
      <w:r w:rsidR="002C0D5B" w:rsidRPr="00DB616D">
        <w:rPr>
          <w:rFonts w:eastAsia="Times New Roman"/>
          <w:bCs/>
          <w:color w:val="000000"/>
          <w:lang w:bidi="ar-SA"/>
        </w:rPr>
        <w:t xml:space="preserve">              3.2</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ascii="Times" w:eastAsia="Times New Roman" w:hAnsi="Times" w:cs="Arial"/>
          <w:color w:val="111111"/>
          <w:spacing w:val="1"/>
        </w:rPr>
        <w:t>Working of blockchain</w:t>
      </w:r>
      <w:r w:rsidR="00DB616D">
        <w:rPr>
          <w:rFonts w:ascii="Times" w:eastAsia="Times New Roman" w:hAnsi="Times" w:cs="Arial"/>
          <w:color w:val="111111"/>
          <w:spacing w:val="1"/>
        </w:rPr>
        <w:t xml:space="preserve">              </w:t>
      </w:r>
      <w:r w:rsidR="00E33C4B">
        <w:rPr>
          <w:rFonts w:ascii="Times" w:eastAsia="Times New Roman" w:hAnsi="Times" w:cs="Arial"/>
          <w:color w:val="111111"/>
          <w:spacing w:val="1"/>
        </w:rPr>
        <w:t xml:space="preserve">                                </w:t>
      </w:r>
      <w:r w:rsidR="00DB616D">
        <w:rPr>
          <w:rFonts w:ascii="Times" w:eastAsia="Times New Roman" w:hAnsi="Times" w:cs="Arial"/>
          <w:color w:val="111111"/>
          <w:spacing w:val="1"/>
        </w:rPr>
        <w:t>13</w:t>
      </w:r>
    </w:p>
    <w:p w14:paraId="3611D27F" w14:textId="77777777" w:rsidR="008744F8"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7</w:t>
      </w:r>
      <w:r w:rsidR="002C0D5B" w:rsidRPr="00DB616D">
        <w:rPr>
          <w:rFonts w:eastAsia="Times New Roman"/>
          <w:bCs/>
          <w:color w:val="000000"/>
          <w:lang w:bidi="ar-SA"/>
        </w:rPr>
        <w:t xml:space="preserve">              3.3</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ascii="Times" w:hAnsi="Times" w:cs="Arial"/>
        </w:rPr>
        <w:t>Solidity</w:t>
      </w:r>
      <w:r w:rsidR="00DB616D">
        <w:rPr>
          <w:rFonts w:ascii="Times" w:hAnsi="Times" w:cs="Arial"/>
        </w:rPr>
        <w:t xml:space="preserve">                                                             15</w:t>
      </w:r>
    </w:p>
    <w:p w14:paraId="64C52A53" w14:textId="77777777" w:rsidR="008744F8"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8</w:t>
      </w:r>
      <w:r w:rsidR="002C0D5B" w:rsidRPr="00DB616D">
        <w:rPr>
          <w:rFonts w:eastAsia="Times New Roman"/>
          <w:bCs/>
          <w:color w:val="000000"/>
          <w:lang w:bidi="ar-SA"/>
        </w:rPr>
        <w:t xml:space="preserve">              3.4</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ascii="Times" w:hAnsi="Times" w:cs="Arial"/>
        </w:rPr>
        <w:t>Contract and EVM</w:t>
      </w:r>
      <w:r w:rsidR="00DB616D">
        <w:rPr>
          <w:rFonts w:ascii="Times" w:hAnsi="Times" w:cs="Arial"/>
        </w:rPr>
        <w:t xml:space="preserve">                                                   15</w:t>
      </w:r>
    </w:p>
    <w:p w14:paraId="7AF5AA56" w14:textId="77777777" w:rsidR="008744F8"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9 </w:t>
      </w:r>
      <w:r w:rsidR="002C0D5B" w:rsidRPr="00DB616D">
        <w:rPr>
          <w:rFonts w:eastAsia="Times New Roman"/>
          <w:bCs/>
          <w:color w:val="000000"/>
          <w:lang w:bidi="ar-SA"/>
        </w:rPr>
        <w:t xml:space="preserve">             3.5</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ascii="Times" w:hAnsi="Times" w:cs="Arial"/>
          <w:bCs/>
        </w:rPr>
        <w:t>Smart Contract</w:t>
      </w:r>
      <w:r w:rsidR="00F55DDC">
        <w:rPr>
          <w:rFonts w:ascii="Times" w:hAnsi="Times" w:cs="Arial"/>
          <w:bCs/>
        </w:rPr>
        <w:t xml:space="preserve">                      </w:t>
      </w:r>
      <w:r w:rsidR="00E33C4B">
        <w:rPr>
          <w:rFonts w:ascii="Times" w:hAnsi="Times" w:cs="Arial"/>
          <w:bCs/>
        </w:rPr>
        <w:t xml:space="preserve">                               </w:t>
      </w:r>
      <w:r w:rsidR="00F55DDC">
        <w:rPr>
          <w:rFonts w:ascii="Times" w:hAnsi="Times" w:cs="Arial"/>
          <w:bCs/>
        </w:rPr>
        <w:t>16</w:t>
      </w:r>
    </w:p>
    <w:p w14:paraId="3D948C92" w14:textId="77777777" w:rsidR="008744F8"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10</w:t>
      </w:r>
      <w:r w:rsidR="002C0D5B" w:rsidRPr="00DB616D">
        <w:rPr>
          <w:rFonts w:eastAsia="Times New Roman"/>
          <w:bCs/>
          <w:color w:val="000000"/>
          <w:lang w:bidi="ar-SA"/>
        </w:rPr>
        <w:t xml:space="preserve">             3.6</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ascii="Times" w:eastAsia="Times New Roman" w:hAnsi="Times" w:cs="Arial"/>
        </w:rPr>
        <w:t>Working</w:t>
      </w:r>
      <w:r w:rsidR="00F55DDC">
        <w:rPr>
          <w:rFonts w:ascii="Times" w:eastAsia="Times New Roman" w:hAnsi="Times" w:cs="Arial"/>
        </w:rPr>
        <w:t xml:space="preserve">                             </w:t>
      </w:r>
      <w:r w:rsidR="00E33C4B">
        <w:rPr>
          <w:rFonts w:ascii="Times" w:eastAsia="Times New Roman" w:hAnsi="Times" w:cs="Arial"/>
        </w:rPr>
        <w:t xml:space="preserve">                                </w:t>
      </w:r>
      <w:r w:rsidR="00F55DDC">
        <w:rPr>
          <w:rFonts w:ascii="Times" w:eastAsia="Times New Roman" w:hAnsi="Times" w:cs="Arial"/>
        </w:rPr>
        <w:t>17</w:t>
      </w:r>
    </w:p>
    <w:p w14:paraId="06E1831A" w14:textId="77777777" w:rsidR="008744F8"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11 </w:t>
      </w:r>
      <w:r w:rsidR="002C0D5B" w:rsidRPr="00DB616D">
        <w:rPr>
          <w:rFonts w:eastAsia="Times New Roman"/>
          <w:bCs/>
          <w:color w:val="000000"/>
          <w:lang w:bidi="ar-SA"/>
        </w:rPr>
        <w:t xml:space="preserve">            3.7</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ascii="Times" w:eastAsia="Times New Roman" w:hAnsi="Times" w:cs="Arial"/>
        </w:rPr>
        <w:t>Cryptocurrency</w:t>
      </w:r>
      <w:r w:rsidR="00F55DDC">
        <w:rPr>
          <w:rFonts w:ascii="Times" w:eastAsia="Times New Roman" w:hAnsi="Times" w:cs="Arial"/>
        </w:rPr>
        <w:t xml:space="preserve">                                                        18</w:t>
      </w:r>
    </w:p>
    <w:p w14:paraId="146F298E" w14:textId="77777777" w:rsidR="008744F8"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12</w:t>
      </w:r>
      <w:r w:rsidR="002C0D5B" w:rsidRPr="00DB616D">
        <w:rPr>
          <w:rFonts w:eastAsia="Times New Roman"/>
          <w:bCs/>
          <w:color w:val="000000"/>
          <w:lang w:bidi="ar-SA"/>
        </w:rPr>
        <w:t xml:space="preserve">             3.8</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ascii="Times" w:hAnsi="Times" w:cs="Arial"/>
          <w:bCs/>
        </w:rPr>
        <w:t>Mining</w:t>
      </w:r>
      <w:r w:rsidR="00F55DDC">
        <w:rPr>
          <w:rFonts w:ascii="Times" w:hAnsi="Times" w:cs="Arial"/>
          <w:bCs/>
        </w:rPr>
        <w:t xml:space="preserve">                                                              19</w:t>
      </w:r>
    </w:p>
    <w:p w14:paraId="0799ED67" w14:textId="77777777" w:rsidR="002C0D5B" w:rsidRPr="00DB616D" w:rsidRDefault="008744F8" w:rsidP="008744F8">
      <w:pPr>
        <w:spacing w:line="360" w:lineRule="auto"/>
        <w:rPr>
          <w:rFonts w:eastAsia="Times New Roman"/>
          <w:bCs/>
          <w:color w:val="000000"/>
          <w:lang w:bidi="ar-SA"/>
        </w:rPr>
      </w:pPr>
      <w:r w:rsidRPr="00DB616D">
        <w:rPr>
          <w:rFonts w:eastAsia="Times New Roman"/>
          <w:bCs/>
          <w:color w:val="000000"/>
          <w:lang w:bidi="ar-SA"/>
        </w:rPr>
        <w:t xml:space="preserve">  13</w:t>
      </w:r>
      <w:r w:rsidR="002C0D5B" w:rsidRPr="00DB616D">
        <w:rPr>
          <w:rFonts w:eastAsia="Times New Roman"/>
          <w:bCs/>
          <w:color w:val="000000"/>
          <w:lang w:bidi="ar-SA"/>
        </w:rPr>
        <w:t xml:space="preserve">             3.9</w:t>
      </w:r>
      <w:r w:rsidRPr="00DB616D">
        <w:rPr>
          <w:rFonts w:eastAsia="Times New Roman"/>
          <w:bCs/>
          <w:color w:val="000000"/>
          <w:lang w:bidi="ar-SA"/>
        </w:rPr>
        <w:t xml:space="preserve"> </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ascii="Times" w:hAnsi="Times" w:cs="Arial"/>
          <w:bCs/>
        </w:rPr>
        <w:t>Hyperledger</w:t>
      </w:r>
      <w:r w:rsidR="00F55DDC">
        <w:rPr>
          <w:rFonts w:ascii="Times" w:hAnsi="Times" w:cs="Arial"/>
          <w:bCs/>
        </w:rPr>
        <w:t xml:space="preserve">                                                          21</w:t>
      </w:r>
    </w:p>
    <w:p w14:paraId="37354077" w14:textId="77777777" w:rsidR="002C0D5B" w:rsidRPr="00DB616D" w:rsidRDefault="002C0D5B" w:rsidP="008744F8">
      <w:pPr>
        <w:spacing w:line="360" w:lineRule="auto"/>
        <w:rPr>
          <w:rFonts w:eastAsia="Times New Roman"/>
          <w:bCs/>
          <w:color w:val="000000"/>
          <w:lang w:bidi="ar-SA"/>
        </w:rPr>
      </w:pPr>
      <w:r w:rsidRPr="00DB616D">
        <w:rPr>
          <w:rFonts w:eastAsia="Times New Roman"/>
          <w:bCs/>
          <w:color w:val="000000"/>
          <w:lang w:bidi="ar-SA"/>
        </w:rPr>
        <w:t xml:space="preserve">  </w:t>
      </w:r>
      <w:r w:rsidR="008744F8" w:rsidRPr="00DB616D">
        <w:rPr>
          <w:rFonts w:eastAsia="Times New Roman"/>
          <w:bCs/>
          <w:color w:val="000000"/>
          <w:lang w:bidi="ar-SA"/>
        </w:rPr>
        <w:t xml:space="preserve">14 </w:t>
      </w:r>
      <w:r w:rsidRPr="00DB616D">
        <w:rPr>
          <w:rFonts w:eastAsia="Times New Roman"/>
          <w:bCs/>
          <w:color w:val="000000"/>
          <w:lang w:bidi="ar-SA"/>
        </w:rPr>
        <w:t xml:space="preserve">           3.10</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3A37BD" w:rsidRPr="00DB616D">
        <w:rPr>
          <w:rFonts w:eastAsia="Times New Roman"/>
          <w:bCs/>
          <w:color w:val="000000"/>
          <w:lang w:bidi="ar-SA"/>
        </w:rPr>
        <w:t xml:space="preserve"> </w:t>
      </w:r>
      <w:r w:rsidR="003A37BD" w:rsidRPr="00DB616D">
        <w:rPr>
          <w:rFonts w:ascii="Times" w:eastAsia="Times New Roman" w:hAnsi="Times" w:cs="Arial"/>
        </w:rPr>
        <w:t>Hardhat</w:t>
      </w:r>
      <w:r w:rsidR="00F55DDC">
        <w:rPr>
          <w:rFonts w:ascii="Times" w:eastAsia="Times New Roman" w:hAnsi="Times" w:cs="Arial"/>
        </w:rPr>
        <w:t xml:space="preserve">                                                               22</w:t>
      </w:r>
    </w:p>
    <w:p w14:paraId="10F6E9FA" w14:textId="77777777" w:rsidR="002C0D5B" w:rsidRPr="00DB616D" w:rsidRDefault="002C0D5B" w:rsidP="008744F8">
      <w:pPr>
        <w:spacing w:line="360" w:lineRule="auto"/>
        <w:rPr>
          <w:rFonts w:eastAsia="Times New Roman"/>
          <w:bCs/>
          <w:color w:val="000000"/>
          <w:lang w:bidi="ar-SA"/>
        </w:rPr>
      </w:pPr>
      <w:r w:rsidRPr="00DB616D">
        <w:rPr>
          <w:rFonts w:eastAsia="Times New Roman"/>
          <w:bCs/>
          <w:color w:val="000000"/>
          <w:lang w:bidi="ar-SA"/>
        </w:rPr>
        <w:t xml:space="preserve">  </w:t>
      </w:r>
      <w:r w:rsidR="008744F8" w:rsidRPr="00DB616D">
        <w:rPr>
          <w:rFonts w:eastAsia="Times New Roman"/>
          <w:bCs/>
          <w:color w:val="000000"/>
          <w:lang w:bidi="ar-SA"/>
        </w:rPr>
        <w:t xml:space="preserve">15 </w:t>
      </w:r>
      <w:r w:rsidRPr="00DB616D">
        <w:rPr>
          <w:rFonts w:eastAsia="Times New Roman"/>
          <w:bCs/>
          <w:color w:val="000000"/>
          <w:lang w:bidi="ar-SA"/>
        </w:rPr>
        <w:t xml:space="preserve">           3.11</w:t>
      </w:r>
      <w:r w:rsidR="003A37B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E33C4B">
        <w:rPr>
          <w:rFonts w:eastAsia="Times New Roman"/>
          <w:bCs/>
          <w:color w:val="000000"/>
          <w:lang w:bidi="ar-SA"/>
        </w:rPr>
        <w:t xml:space="preserve"> </w:t>
      </w:r>
      <w:r w:rsidR="00647438" w:rsidRPr="00DB616D">
        <w:rPr>
          <w:rFonts w:eastAsia="Times New Roman"/>
          <w:bCs/>
          <w:color w:val="000000"/>
          <w:lang w:bidi="ar-SA"/>
        </w:rPr>
        <w:t xml:space="preserve"> </w:t>
      </w:r>
      <w:proofErr w:type="spellStart"/>
      <w:r w:rsidR="003A37BD" w:rsidRPr="00DB616D">
        <w:rPr>
          <w:rFonts w:ascii="Times" w:eastAsia="Times New Roman" w:hAnsi="Times" w:cs="Arial"/>
        </w:rPr>
        <w:t>Thirdweb</w:t>
      </w:r>
      <w:proofErr w:type="spellEnd"/>
      <w:r w:rsidR="00F55DDC">
        <w:rPr>
          <w:rFonts w:ascii="Times" w:eastAsia="Times New Roman" w:hAnsi="Times" w:cs="Arial"/>
        </w:rPr>
        <w:t xml:space="preserve">                              </w:t>
      </w:r>
      <w:r w:rsidR="00E33C4B">
        <w:rPr>
          <w:rFonts w:ascii="Times" w:eastAsia="Times New Roman" w:hAnsi="Times" w:cs="Arial"/>
        </w:rPr>
        <w:t xml:space="preserve">                               </w:t>
      </w:r>
      <w:r w:rsidR="00F55DDC">
        <w:rPr>
          <w:rFonts w:ascii="Times" w:eastAsia="Times New Roman" w:hAnsi="Times" w:cs="Arial"/>
        </w:rPr>
        <w:t>23</w:t>
      </w:r>
    </w:p>
    <w:p w14:paraId="6B7AE001" w14:textId="77777777" w:rsidR="002C0D5B" w:rsidRPr="00DB616D" w:rsidRDefault="002C0D5B" w:rsidP="008744F8">
      <w:pPr>
        <w:spacing w:line="360" w:lineRule="auto"/>
        <w:rPr>
          <w:rFonts w:eastAsia="Times New Roman"/>
          <w:bCs/>
          <w:color w:val="000000"/>
          <w:lang w:bidi="ar-SA"/>
        </w:rPr>
      </w:pPr>
      <w:r w:rsidRPr="00DB616D">
        <w:rPr>
          <w:rFonts w:eastAsia="Times New Roman"/>
          <w:bCs/>
          <w:color w:val="000000"/>
          <w:lang w:bidi="ar-SA"/>
        </w:rPr>
        <w:t xml:space="preserve">  </w:t>
      </w:r>
      <w:r w:rsidR="008744F8" w:rsidRPr="00DB616D">
        <w:rPr>
          <w:rFonts w:eastAsia="Times New Roman"/>
          <w:bCs/>
          <w:color w:val="000000"/>
          <w:lang w:bidi="ar-SA"/>
        </w:rPr>
        <w:t>16</w:t>
      </w:r>
      <w:r w:rsidRPr="00DB616D">
        <w:rPr>
          <w:rFonts w:eastAsia="Times New Roman"/>
          <w:bCs/>
          <w:color w:val="000000"/>
          <w:lang w:bidi="ar-SA"/>
        </w:rPr>
        <w:t xml:space="preserve">            3.12 </w:t>
      </w:r>
      <w:r w:rsidR="00647438" w:rsidRPr="00DB616D">
        <w:rPr>
          <w:rFonts w:eastAsia="Times New Roman"/>
          <w:bCs/>
          <w:color w:val="000000"/>
          <w:lang w:bidi="ar-SA"/>
        </w:rPr>
        <w:t xml:space="preserve">                                     </w:t>
      </w:r>
      <w:r w:rsidR="00E33C4B">
        <w:rPr>
          <w:rFonts w:eastAsia="Times New Roman"/>
          <w:bCs/>
          <w:color w:val="000000"/>
          <w:lang w:bidi="ar-SA"/>
        </w:rPr>
        <w:t xml:space="preserve">  </w:t>
      </w:r>
      <w:proofErr w:type="spellStart"/>
      <w:r w:rsidR="00647438" w:rsidRPr="00DB616D">
        <w:rPr>
          <w:rFonts w:ascii="Times" w:eastAsia="Times New Roman" w:hAnsi="Times" w:cs="Arial"/>
        </w:rPr>
        <w:t>Vite</w:t>
      </w:r>
      <w:proofErr w:type="spellEnd"/>
      <w:r w:rsidR="00F55DDC">
        <w:rPr>
          <w:rFonts w:ascii="Times" w:eastAsia="Times New Roman" w:hAnsi="Times" w:cs="Arial"/>
        </w:rPr>
        <w:t xml:space="preserve">                                   </w:t>
      </w:r>
      <w:r w:rsidR="00E33C4B">
        <w:rPr>
          <w:rFonts w:ascii="Times" w:eastAsia="Times New Roman" w:hAnsi="Times" w:cs="Arial"/>
        </w:rPr>
        <w:t xml:space="preserve">                              </w:t>
      </w:r>
      <w:r w:rsidR="00F55DDC">
        <w:rPr>
          <w:rFonts w:ascii="Times" w:eastAsia="Times New Roman" w:hAnsi="Times" w:cs="Arial"/>
        </w:rPr>
        <w:t xml:space="preserve"> 24</w:t>
      </w:r>
    </w:p>
    <w:p w14:paraId="63F06B71" w14:textId="77777777" w:rsidR="002C0D5B" w:rsidRPr="00DB616D" w:rsidRDefault="002C0D5B" w:rsidP="008744F8">
      <w:pPr>
        <w:spacing w:line="360" w:lineRule="auto"/>
        <w:rPr>
          <w:rFonts w:eastAsia="Times New Roman"/>
          <w:bCs/>
          <w:color w:val="000000"/>
          <w:lang w:bidi="ar-SA"/>
        </w:rPr>
      </w:pPr>
      <w:r w:rsidRPr="00DB616D">
        <w:rPr>
          <w:rFonts w:eastAsia="Times New Roman"/>
          <w:bCs/>
          <w:color w:val="000000"/>
          <w:lang w:bidi="ar-SA"/>
        </w:rPr>
        <w:t xml:space="preserve">  17 </w:t>
      </w:r>
      <w:r w:rsidR="003A37BD" w:rsidRPr="00DB616D">
        <w:rPr>
          <w:rFonts w:eastAsia="Times New Roman"/>
          <w:bCs/>
          <w:color w:val="000000"/>
          <w:lang w:bidi="ar-SA"/>
        </w:rPr>
        <w:t xml:space="preserve">           3.13</w:t>
      </w:r>
      <w:r w:rsidR="00647438" w:rsidRPr="00DB616D">
        <w:rPr>
          <w:rFonts w:eastAsia="Times New Roman"/>
          <w:bCs/>
          <w:color w:val="000000"/>
          <w:lang w:bidi="ar-SA"/>
        </w:rPr>
        <w:t xml:space="preserve">                                  </w:t>
      </w:r>
      <w:proofErr w:type="spellStart"/>
      <w:r w:rsidR="00647438" w:rsidRPr="00DB616D">
        <w:rPr>
          <w:rFonts w:ascii="Times" w:eastAsia="Times New Roman" w:hAnsi="Times" w:cs="Arial"/>
        </w:rPr>
        <w:t>Metamask</w:t>
      </w:r>
      <w:proofErr w:type="spellEnd"/>
      <w:r w:rsidR="00F55DDC">
        <w:rPr>
          <w:rFonts w:ascii="Times" w:eastAsia="Times New Roman" w:hAnsi="Times" w:cs="Arial"/>
        </w:rPr>
        <w:t xml:space="preserve">                                                              25</w:t>
      </w:r>
    </w:p>
    <w:p w14:paraId="1956A93E" w14:textId="77777777" w:rsidR="002C0D5B" w:rsidRPr="00DB616D" w:rsidRDefault="002C0D5B" w:rsidP="008744F8">
      <w:pPr>
        <w:spacing w:line="360" w:lineRule="auto"/>
        <w:rPr>
          <w:rFonts w:eastAsia="Times New Roman"/>
          <w:bCs/>
          <w:color w:val="000000"/>
          <w:lang w:bidi="ar-SA"/>
        </w:rPr>
      </w:pPr>
      <w:r w:rsidRPr="00DB616D">
        <w:rPr>
          <w:rFonts w:eastAsia="Times New Roman"/>
          <w:bCs/>
          <w:color w:val="000000"/>
          <w:lang w:bidi="ar-SA"/>
        </w:rPr>
        <w:t xml:space="preserve">  18 </w:t>
      </w:r>
      <w:r w:rsidR="003A37BD" w:rsidRPr="00DB616D">
        <w:rPr>
          <w:rFonts w:eastAsia="Times New Roman"/>
          <w:bCs/>
          <w:color w:val="000000"/>
          <w:lang w:bidi="ar-SA"/>
        </w:rPr>
        <w:t xml:space="preserve">           3.14</w:t>
      </w:r>
      <w:r w:rsidR="00647438" w:rsidRPr="00DB616D">
        <w:rPr>
          <w:rFonts w:eastAsia="Times New Roman"/>
          <w:bCs/>
          <w:color w:val="000000"/>
          <w:lang w:bidi="ar-SA"/>
        </w:rPr>
        <w:t xml:space="preserve">                    </w:t>
      </w:r>
      <w:r w:rsidR="00DB616D" w:rsidRPr="00DB616D">
        <w:rPr>
          <w:rFonts w:eastAsia="Times New Roman"/>
          <w:bCs/>
          <w:color w:val="000000"/>
          <w:lang w:bidi="ar-SA"/>
        </w:rPr>
        <w:t xml:space="preserve"> </w:t>
      </w:r>
      <w:r w:rsidR="00647438" w:rsidRPr="00DB616D">
        <w:rPr>
          <w:rFonts w:ascii="Times" w:eastAsia="Times New Roman" w:hAnsi="Times" w:cs="Arial"/>
        </w:rPr>
        <w:t xml:space="preserve">create an account on </w:t>
      </w:r>
      <w:proofErr w:type="spellStart"/>
      <w:r w:rsidR="00647438" w:rsidRPr="00DB616D">
        <w:rPr>
          <w:rFonts w:ascii="Times" w:eastAsia="Times New Roman" w:hAnsi="Times" w:cs="Arial"/>
        </w:rPr>
        <w:t>MetaMask</w:t>
      </w:r>
      <w:proofErr w:type="spellEnd"/>
      <w:r w:rsidR="00F55DDC">
        <w:rPr>
          <w:rFonts w:ascii="Times" w:eastAsia="Times New Roman" w:hAnsi="Times" w:cs="Arial"/>
        </w:rPr>
        <w:t xml:space="preserve">                                         26</w:t>
      </w:r>
    </w:p>
    <w:p w14:paraId="2CA7652C" w14:textId="77777777" w:rsidR="002C0D5B" w:rsidRPr="00DB616D" w:rsidRDefault="002C0D5B" w:rsidP="008744F8">
      <w:pPr>
        <w:spacing w:line="360" w:lineRule="auto"/>
        <w:rPr>
          <w:rFonts w:eastAsia="Times New Roman"/>
          <w:bCs/>
          <w:color w:val="000000"/>
          <w:lang w:bidi="ar-SA"/>
        </w:rPr>
      </w:pPr>
      <w:r w:rsidRPr="00DB616D">
        <w:rPr>
          <w:rFonts w:eastAsia="Times New Roman"/>
          <w:bCs/>
          <w:color w:val="000000"/>
          <w:lang w:bidi="ar-SA"/>
        </w:rPr>
        <w:t xml:space="preserve">  19 </w:t>
      </w:r>
      <w:r w:rsidR="003A37BD" w:rsidRPr="00DB616D">
        <w:rPr>
          <w:rFonts w:eastAsia="Times New Roman"/>
          <w:bCs/>
          <w:color w:val="000000"/>
          <w:lang w:bidi="ar-SA"/>
        </w:rPr>
        <w:t xml:space="preserve">           3.15</w:t>
      </w:r>
      <w:r w:rsidR="00647438" w:rsidRPr="00DB616D">
        <w:rPr>
          <w:rFonts w:eastAsia="Times New Roman"/>
          <w:bCs/>
          <w:color w:val="000000"/>
          <w:lang w:bidi="ar-SA"/>
        </w:rPr>
        <w:t xml:space="preserve">     </w:t>
      </w:r>
      <w:r w:rsidR="00DB616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647438" w:rsidRPr="00DB616D">
        <w:rPr>
          <w:rFonts w:ascii="Times" w:eastAsia="Times New Roman" w:hAnsi="Times" w:cs="Arial"/>
        </w:rPr>
        <w:t>ER Diagram</w:t>
      </w:r>
      <w:r w:rsidR="00F55DDC">
        <w:rPr>
          <w:rFonts w:ascii="Times" w:eastAsia="Times New Roman" w:hAnsi="Times" w:cs="Arial"/>
        </w:rPr>
        <w:t xml:space="preserve">                                                              27</w:t>
      </w:r>
    </w:p>
    <w:p w14:paraId="2CE124EC" w14:textId="77777777" w:rsidR="002C0D5B" w:rsidRPr="00DB616D" w:rsidRDefault="002C0D5B" w:rsidP="008744F8">
      <w:pPr>
        <w:spacing w:line="360" w:lineRule="auto"/>
        <w:rPr>
          <w:rFonts w:eastAsia="Times New Roman"/>
          <w:bCs/>
          <w:color w:val="000000"/>
          <w:lang w:bidi="ar-SA"/>
        </w:rPr>
      </w:pPr>
      <w:r w:rsidRPr="00DB616D">
        <w:rPr>
          <w:rFonts w:eastAsia="Times New Roman"/>
          <w:bCs/>
          <w:color w:val="000000"/>
          <w:lang w:bidi="ar-SA"/>
        </w:rPr>
        <w:t xml:space="preserve">  20 </w:t>
      </w:r>
      <w:r w:rsidR="003A37BD" w:rsidRPr="00DB616D">
        <w:rPr>
          <w:rFonts w:eastAsia="Times New Roman"/>
          <w:bCs/>
          <w:color w:val="000000"/>
          <w:lang w:bidi="ar-SA"/>
        </w:rPr>
        <w:t xml:space="preserve">           3.16</w:t>
      </w:r>
      <w:r w:rsidR="00647438" w:rsidRPr="00DB616D">
        <w:rPr>
          <w:rFonts w:eastAsia="Times New Roman"/>
          <w:bCs/>
          <w:color w:val="000000"/>
          <w:lang w:bidi="ar-SA"/>
        </w:rPr>
        <w:t xml:space="preserve">     </w:t>
      </w:r>
      <w:r w:rsidR="00DB616D" w:rsidRPr="00DB616D">
        <w:rPr>
          <w:rFonts w:eastAsia="Times New Roman"/>
          <w:bCs/>
          <w:color w:val="000000"/>
          <w:lang w:bidi="ar-SA"/>
        </w:rPr>
        <w:t xml:space="preserve">                        </w:t>
      </w:r>
      <w:r w:rsidR="00647438" w:rsidRPr="00DB616D">
        <w:rPr>
          <w:rFonts w:eastAsia="Times New Roman"/>
          <w:bCs/>
          <w:color w:val="000000"/>
          <w:lang w:bidi="ar-SA"/>
        </w:rPr>
        <w:t xml:space="preserve">   </w:t>
      </w:r>
      <w:r w:rsidR="00647438" w:rsidRPr="00DB616D">
        <w:rPr>
          <w:rFonts w:ascii="Times" w:eastAsia="Times New Roman" w:hAnsi="Times" w:cs="Arial"/>
        </w:rPr>
        <w:t xml:space="preserve">Use </w:t>
      </w:r>
      <w:r w:rsidR="003E1F0C">
        <w:rPr>
          <w:rFonts w:ascii="Times" w:eastAsia="Times New Roman" w:hAnsi="Times" w:cs="Arial"/>
        </w:rPr>
        <w:t>Case</w:t>
      </w:r>
      <w:r w:rsidR="00F55DDC">
        <w:rPr>
          <w:rFonts w:ascii="Times" w:eastAsia="Times New Roman" w:hAnsi="Times" w:cs="Arial"/>
        </w:rPr>
        <w:t xml:space="preserve">                                                                 </w:t>
      </w:r>
      <w:r w:rsidR="00E33C4B">
        <w:rPr>
          <w:rFonts w:ascii="Times" w:eastAsia="Times New Roman" w:hAnsi="Times" w:cs="Arial"/>
        </w:rPr>
        <w:t xml:space="preserve"> </w:t>
      </w:r>
      <w:r w:rsidR="00F55DDC">
        <w:rPr>
          <w:rFonts w:ascii="Times" w:eastAsia="Times New Roman" w:hAnsi="Times" w:cs="Arial"/>
        </w:rPr>
        <w:t>27</w:t>
      </w:r>
    </w:p>
    <w:p w14:paraId="545246B4" w14:textId="77777777" w:rsidR="002C0D5B" w:rsidRPr="00DB616D" w:rsidRDefault="002C0D5B" w:rsidP="008744F8">
      <w:pPr>
        <w:spacing w:line="360" w:lineRule="auto"/>
        <w:rPr>
          <w:rFonts w:eastAsia="Times New Roman"/>
          <w:bCs/>
          <w:color w:val="000000"/>
          <w:sz w:val="28"/>
          <w:szCs w:val="28"/>
          <w:lang w:bidi="ar-SA"/>
        </w:rPr>
      </w:pPr>
      <w:r w:rsidRPr="00DB616D">
        <w:rPr>
          <w:rFonts w:eastAsia="Times New Roman"/>
          <w:bCs/>
          <w:color w:val="000000"/>
          <w:lang w:bidi="ar-SA"/>
        </w:rPr>
        <w:t xml:space="preserve">  21 </w:t>
      </w:r>
      <w:r w:rsidR="003A37BD" w:rsidRPr="00DB616D">
        <w:rPr>
          <w:rFonts w:eastAsia="Times New Roman"/>
          <w:bCs/>
          <w:color w:val="000000"/>
          <w:lang w:bidi="ar-SA"/>
        </w:rPr>
        <w:t xml:space="preserve">           3.17</w:t>
      </w:r>
      <w:r w:rsidR="00647438" w:rsidRPr="00DB616D">
        <w:rPr>
          <w:rFonts w:eastAsia="Times New Roman"/>
          <w:bCs/>
          <w:color w:val="000000"/>
          <w:lang w:bidi="ar-SA"/>
        </w:rPr>
        <w:t xml:space="preserve">        </w:t>
      </w:r>
      <w:r w:rsidR="00DB616D" w:rsidRPr="00DB616D">
        <w:rPr>
          <w:rFonts w:eastAsia="Times New Roman"/>
          <w:bCs/>
          <w:color w:val="000000"/>
          <w:lang w:bidi="ar-SA"/>
        </w:rPr>
        <w:t xml:space="preserve">                        </w:t>
      </w:r>
      <w:r w:rsidR="00647438" w:rsidRPr="00DB616D">
        <w:rPr>
          <w:rFonts w:ascii="Times" w:eastAsia="Times New Roman" w:hAnsi="Times" w:cs="Arial"/>
        </w:rPr>
        <w:t>Level 0 diagram</w:t>
      </w:r>
      <w:r w:rsidR="00F55DDC">
        <w:rPr>
          <w:rFonts w:ascii="Times" w:eastAsia="Times New Roman" w:hAnsi="Times" w:cs="Arial"/>
        </w:rPr>
        <w:t xml:space="preserve">                                                       28</w:t>
      </w:r>
    </w:p>
    <w:p w14:paraId="736F407A" w14:textId="77777777" w:rsidR="00647438" w:rsidRPr="00DB616D" w:rsidRDefault="00647438" w:rsidP="00647438">
      <w:pPr>
        <w:rPr>
          <w:rFonts w:ascii="Times" w:eastAsia="Times New Roman" w:hAnsi="Times" w:cs="Arial"/>
        </w:rPr>
      </w:pPr>
      <w:r w:rsidRPr="00DB616D">
        <w:rPr>
          <w:rFonts w:eastAsia="Times New Roman"/>
          <w:bCs/>
          <w:color w:val="000000"/>
          <w:lang w:bidi="ar-SA"/>
        </w:rPr>
        <w:t xml:space="preserve">  22            3.18         </w:t>
      </w:r>
      <w:r w:rsidR="00DB616D" w:rsidRPr="00DB616D">
        <w:rPr>
          <w:rFonts w:eastAsia="Times New Roman"/>
          <w:bCs/>
          <w:color w:val="000000"/>
          <w:lang w:bidi="ar-SA"/>
        </w:rPr>
        <w:t xml:space="preserve">                  </w:t>
      </w:r>
      <w:r w:rsidRPr="00DB616D">
        <w:rPr>
          <w:rFonts w:eastAsia="Times New Roman"/>
          <w:bCs/>
          <w:color w:val="000000"/>
          <w:lang w:bidi="ar-SA"/>
        </w:rPr>
        <w:t xml:space="preserve"> </w:t>
      </w:r>
      <w:r w:rsidRPr="00DB616D">
        <w:rPr>
          <w:rFonts w:ascii="Times" w:eastAsia="Times New Roman" w:hAnsi="Times" w:cs="Arial"/>
        </w:rPr>
        <w:t>Flowchart Diagram</w:t>
      </w:r>
      <w:r w:rsidR="00F55DDC">
        <w:rPr>
          <w:rFonts w:ascii="Times" w:eastAsia="Times New Roman" w:hAnsi="Times" w:cs="Arial"/>
        </w:rPr>
        <w:t xml:space="preserve">                                                      28</w:t>
      </w:r>
    </w:p>
    <w:p w14:paraId="0E098767" w14:textId="77777777" w:rsidR="002C0D5B" w:rsidRPr="00647438" w:rsidRDefault="002C0D5B" w:rsidP="008744F8">
      <w:pPr>
        <w:spacing w:line="360" w:lineRule="auto"/>
        <w:rPr>
          <w:rFonts w:eastAsia="Times New Roman"/>
          <w:bCs/>
          <w:color w:val="000000"/>
          <w:lang w:bidi="ar-SA"/>
        </w:rPr>
      </w:pPr>
    </w:p>
    <w:p w14:paraId="1E9C304B" w14:textId="77777777" w:rsidR="008744F8" w:rsidRDefault="008744F8" w:rsidP="008744F8">
      <w:pPr>
        <w:spacing w:line="360" w:lineRule="auto"/>
        <w:rPr>
          <w:rFonts w:eastAsia="Times New Roman"/>
          <w:b/>
          <w:bCs/>
          <w:color w:val="000000"/>
          <w:sz w:val="32"/>
          <w:szCs w:val="32"/>
          <w:lang w:bidi="ar-SA"/>
        </w:rPr>
      </w:pPr>
    </w:p>
    <w:p w14:paraId="68F577B9" w14:textId="77777777" w:rsidR="000D7E04" w:rsidRDefault="008744F8" w:rsidP="008744F8">
      <w:pPr>
        <w:tabs>
          <w:tab w:val="left" w:pos="852"/>
        </w:tabs>
        <w:spacing w:line="360" w:lineRule="auto"/>
        <w:rPr>
          <w:rFonts w:eastAsia="Times New Roman"/>
          <w:b/>
          <w:bCs/>
          <w:color w:val="000000"/>
          <w:sz w:val="32"/>
          <w:szCs w:val="32"/>
          <w:lang w:bidi="ar-SA"/>
        </w:rPr>
      </w:pPr>
      <w:r>
        <w:rPr>
          <w:rFonts w:eastAsia="Times New Roman"/>
          <w:b/>
          <w:bCs/>
          <w:color w:val="000000"/>
          <w:sz w:val="32"/>
          <w:szCs w:val="32"/>
          <w:lang w:bidi="ar-SA"/>
        </w:rPr>
        <w:tab/>
      </w:r>
    </w:p>
    <w:p w14:paraId="2BFEE32D" w14:textId="77777777" w:rsidR="008744F8" w:rsidRDefault="008744F8" w:rsidP="008744F8">
      <w:pPr>
        <w:tabs>
          <w:tab w:val="left" w:pos="852"/>
        </w:tabs>
        <w:spacing w:line="360" w:lineRule="auto"/>
        <w:rPr>
          <w:rFonts w:eastAsia="Times New Roman"/>
          <w:b/>
          <w:bCs/>
          <w:color w:val="000000"/>
          <w:sz w:val="32"/>
          <w:szCs w:val="32"/>
          <w:lang w:bidi="ar-SA"/>
        </w:rPr>
      </w:pPr>
    </w:p>
    <w:p w14:paraId="6C5E0F8F" w14:textId="77777777" w:rsidR="006F7A10" w:rsidRDefault="006F7A10" w:rsidP="006F7A10">
      <w:pPr>
        <w:spacing w:line="360" w:lineRule="auto"/>
        <w:rPr>
          <w:rFonts w:eastAsia="Times New Roman"/>
          <w:b/>
          <w:bCs/>
          <w:color w:val="000000"/>
          <w:sz w:val="32"/>
          <w:szCs w:val="32"/>
          <w:lang w:bidi="ar-SA"/>
        </w:rPr>
      </w:pPr>
    </w:p>
    <w:p w14:paraId="6F87D576" w14:textId="77777777" w:rsidR="007F36F8" w:rsidRDefault="007F36F8" w:rsidP="006F7A10">
      <w:pPr>
        <w:spacing w:line="360" w:lineRule="auto"/>
        <w:jc w:val="center"/>
        <w:rPr>
          <w:rFonts w:eastAsia="Times New Roman"/>
          <w:b/>
          <w:bCs/>
          <w:color w:val="000000"/>
          <w:sz w:val="32"/>
          <w:szCs w:val="32"/>
          <w:lang w:bidi="ar-SA"/>
        </w:rPr>
      </w:pPr>
    </w:p>
    <w:p w14:paraId="4914FB17" w14:textId="77777777" w:rsidR="004E7917" w:rsidRDefault="00524A6E" w:rsidP="006F7A10">
      <w:pPr>
        <w:spacing w:line="360" w:lineRule="auto"/>
        <w:jc w:val="center"/>
        <w:rPr>
          <w:rFonts w:eastAsia="Times New Roman"/>
          <w:b/>
          <w:bCs/>
          <w:color w:val="000000"/>
          <w:sz w:val="32"/>
          <w:szCs w:val="32"/>
          <w:lang w:bidi="ar-SA"/>
        </w:rPr>
      </w:pPr>
      <w:r>
        <w:rPr>
          <w:rFonts w:eastAsia="Times New Roman"/>
          <w:b/>
          <w:bCs/>
          <w:color w:val="000000"/>
          <w:sz w:val="32"/>
          <w:szCs w:val="32"/>
          <w:lang w:bidi="ar-SA"/>
        </w:rPr>
        <w:t>ABSTRACT</w:t>
      </w:r>
    </w:p>
    <w:p w14:paraId="44F1787F" w14:textId="77777777" w:rsidR="00524A6E" w:rsidRDefault="00524A6E" w:rsidP="00524A6E">
      <w:pPr>
        <w:spacing w:line="360" w:lineRule="auto"/>
        <w:ind w:left="360"/>
        <w:jc w:val="center"/>
        <w:rPr>
          <w:rFonts w:eastAsia="Times New Roman"/>
          <w:b/>
          <w:bCs/>
          <w:color w:val="000000"/>
          <w:sz w:val="32"/>
          <w:szCs w:val="32"/>
          <w:lang w:bidi="ar-SA"/>
        </w:rPr>
      </w:pPr>
    </w:p>
    <w:p w14:paraId="7EA8837D" w14:textId="77777777" w:rsidR="00524A6E" w:rsidRPr="00524A6E" w:rsidRDefault="00394736" w:rsidP="00394736">
      <w:pPr>
        <w:spacing w:line="360" w:lineRule="auto"/>
        <w:ind w:left="360"/>
        <w:jc w:val="both"/>
        <w:rPr>
          <w:rFonts w:eastAsia="Times New Roman"/>
          <w:bCs/>
          <w:color w:val="000000"/>
          <w:lang w:bidi="ar-SA"/>
        </w:rPr>
      </w:pPr>
      <w:r w:rsidRPr="00394736">
        <w:rPr>
          <w:rFonts w:eastAsia="Times New Roman"/>
          <w:bCs/>
          <w:color w:val="000000"/>
          <w:lang w:bidi="ar-SA"/>
        </w:rPr>
        <w:t>Initially, blockchain was only used as a foundation of cryptocurrency, but today, we can see the rise of this new emerging technology being implemented in many industries. In the future, most technologies around the world are expected to use blockchain as an efficient way to make online transactions. One of the areas in which blockchain technologies can be applied is crowdfunding platforms. The most common problem with the current crowdfunding scene around the world is that the campaigns are not regulated and some of the crowd-funding campaigns turned out to be fraud. Besides, the completion of some projects also was significantly delayed. This project aims to solve these problems by applying Ethereum smart contracts to the crowdfunding site so that the contracts will be fully automatically executed, thus preventing fraud and ensuring that the projects can be delivered within the given duration.</w:t>
      </w:r>
      <w:r w:rsidRPr="00394736">
        <w:t xml:space="preserve"> </w:t>
      </w:r>
      <w:r w:rsidRPr="00394736">
        <w:rPr>
          <w:rFonts w:eastAsia="Times New Roman"/>
          <w:bCs/>
          <w:color w:val="000000"/>
          <w:lang w:bidi="ar-SA"/>
        </w:rPr>
        <w:t>Crowdfunding platforms are websites that enable interaction between fundraisers and the crowd. Financial pledges can be made and collected through the crowdfunding platform.</w:t>
      </w:r>
      <w:r w:rsidR="00E33C4B">
        <w:rPr>
          <w:rFonts w:eastAsia="Times New Roman"/>
          <w:bCs/>
          <w:color w:val="000000"/>
          <w:lang w:bidi="ar-SA"/>
        </w:rPr>
        <w:t xml:space="preserve"> </w:t>
      </w:r>
      <w:r w:rsidRPr="00394736">
        <w:rPr>
          <w:rFonts w:eastAsia="Times New Roman"/>
          <w:bCs/>
          <w:color w:val="000000"/>
          <w:lang w:bidi="ar-SA"/>
        </w:rPr>
        <w:t>Fundraisers are usually charged a fee by crowdfunding platforms if the fundraising campaign has been successful. In return, crowdfunding platforms are expected to provide a secure and easy to use service.</w:t>
      </w:r>
      <w:r w:rsidR="00C67364">
        <w:rPr>
          <w:rFonts w:eastAsia="Times New Roman"/>
          <w:bCs/>
          <w:color w:val="000000"/>
          <w:lang w:bidi="ar-SA"/>
        </w:rPr>
        <w:t xml:space="preserve"> </w:t>
      </w:r>
      <w:r w:rsidRPr="00394736">
        <w:rPr>
          <w:rFonts w:eastAsia="Times New Roman"/>
          <w:bCs/>
          <w:color w:val="000000"/>
          <w:lang w:bidi="ar-SA"/>
        </w:rPr>
        <w:t xml:space="preserve">Many platforms operate an all-or-nothing funding model. This means that if you reach your </w:t>
      </w:r>
      <w:proofErr w:type="gramStart"/>
      <w:r w:rsidRPr="00394736">
        <w:rPr>
          <w:rFonts w:eastAsia="Times New Roman"/>
          <w:bCs/>
          <w:color w:val="000000"/>
          <w:lang w:bidi="ar-SA"/>
        </w:rPr>
        <w:t>target</w:t>
      </w:r>
      <w:proofErr w:type="gramEnd"/>
      <w:r w:rsidRPr="00394736">
        <w:rPr>
          <w:rFonts w:eastAsia="Times New Roman"/>
          <w:bCs/>
          <w:color w:val="000000"/>
          <w:lang w:bidi="ar-SA"/>
        </w:rPr>
        <w:t xml:space="preserve"> you get the money and if you don’t, everybody gets their money back – no hard feelings and no financial loss.</w:t>
      </w:r>
      <w:r w:rsidR="00EB30F5">
        <w:rPr>
          <w:rFonts w:eastAsia="Times New Roman"/>
          <w:bCs/>
          <w:color w:val="000000"/>
          <w:lang w:bidi="ar-SA"/>
        </w:rPr>
        <w:t xml:space="preserve"> </w:t>
      </w:r>
      <w:r w:rsidRPr="00394736">
        <w:rPr>
          <w:rFonts w:eastAsia="Times New Roman"/>
          <w:bCs/>
          <w:color w:val="000000"/>
          <w:lang w:bidi="ar-SA"/>
        </w:rPr>
        <w:t>There are a number of crowdfunding types which are explained below. This guide provides unbiased advice to help you understand the three most common types of crowdfunding used by profit-making SMEs and startups: peer-to-peer, equity and rewards crowdfunding.</w:t>
      </w:r>
    </w:p>
    <w:p w14:paraId="21C94D12" w14:textId="77777777" w:rsidR="00524A6E" w:rsidRPr="00524A6E" w:rsidRDefault="00524A6E" w:rsidP="00524A6E">
      <w:pPr>
        <w:spacing w:line="360" w:lineRule="auto"/>
        <w:ind w:left="360"/>
        <w:rPr>
          <w:rFonts w:eastAsia="Times New Roman"/>
          <w:b/>
          <w:bCs/>
          <w:color w:val="000000"/>
          <w:lang w:bidi="ar-SA"/>
        </w:rPr>
      </w:pPr>
    </w:p>
    <w:p w14:paraId="429E6C5A" w14:textId="77777777" w:rsidR="00524A6E" w:rsidRPr="00524A6E" w:rsidRDefault="00524A6E" w:rsidP="00524A6E">
      <w:pPr>
        <w:spacing w:line="360" w:lineRule="auto"/>
        <w:ind w:left="360"/>
        <w:jc w:val="center"/>
        <w:rPr>
          <w:rFonts w:eastAsia="Times New Roman"/>
          <w:b/>
          <w:bCs/>
          <w:color w:val="000000"/>
          <w:sz w:val="32"/>
          <w:szCs w:val="32"/>
          <w:lang w:bidi="ar-SA"/>
        </w:rPr>
      </w:pPr>
    </w:p>
    <w:p w14:paraId="52AF971B" w14:textId="77777777" w:rsidR="004E7917" w:rsidRDefault="004E7917">
      <w:pPr>
        <w:spacing w:line="360" w:lineRule="auto"/>
        <w:ind w:left="360"/>
        <w:rPr>
          <w:rFonts w:eastAsia="Times New Roman"/>
          <w:b/>
          <w:bCs/>
          <w:color w:val="000000"/>
          <w:lang w:bidi="ar-SA"/>
        </w:rPr>
      </w:pPr>
    </w:p>
    <w:p w14:paraId="3544BB8E" w14:textId="77777777" w:rsidR="004E7917" w:rsidRDefault="004E7917">
      <w:pPr>
        <w:spacing w:line="360" w:lineRule="auto"/>
        <w:ind w:left="360"/>
        <w:rPr>
          <w:rFonts w:eastAsia="Times New Roman"/>
          <w:b/>
          <w:bCs/>
          <w:color w:val="000000"/>
          <w:lang w:bidi="ar-SA"/>
        </w:rPr>
      </w:pPr>
    </w:p>
    <w:p w14:paraId="28DBFAC6" w14:textId="77777777" w:rsidR="004E7917" w:rsidRDefault="004E7917">
      <w:pPr>
        <w:spacing w:line="360" w:lineRule="auto"/>
        <w:ind w:left="360"/>
        <w:rPr>
          <w:rFonts w:eastAsia="Times New Roman"/>
          <w:b/>
          <w:bCs/>
          <w:color w:val="000000"/>
          <w:lang w:bidi="ar-SA"/>
        </w:rPr>
      </w:pPr>
    </w:p>
    <w:p w14:paraId="1A303CA6" w14:textId="77777777" w:rsidR="001F0E0E" w:rsidRDefault="001F0E0E" w:rsidP="00524A6E">
      <w:pPr>
        <w:spacing w:line="360" w:lineRule="auto"/>
        <w:ind w:left="360"/>
        <w:jc w:val="center"/>
        <w:rPr>
          <w:rFonts w:eastAsia="Times New Roman"/>
          <w:b/>
          <w:bCs/>
          <w:color w:val="000000"/>
          <w:sz w:val="32"/>
          <w:szCs w:val="32"/>
          <w:lang w:bidi="ar-SA"/>
        </w:rPr>
      </w:pPr>
    </w:p>
    <w:p w14:paraId="4793610E" w14:textId="77777777" w:rsidR="001F0E0E" w:rsidRDefault="001F0E0E" w:rsidP="00524A6E">
      <w:pPr>
        <w:spacing w:line="360" w:lineRule="auto"/>
        <w:ind w:left="360"/>
        <w:jc w:val="center"/>
        <w:rPr>
          <w:rFonts w:eastAsia="Times New Roman"/>
          <w:b/>
          <w:bCs/>
          <w:color w:val="000000"/>
          <w:sz w:val="32"/>
          <w:szCs w:val="32"/>
          <w:lang w:bidi="ar-SA"/>
        </w:rPr>
      </w:pPr>
    </w:p>
    <w:p w14:paraId="7BFF2B20" w14:textId="77777777" w:rsidR="001F0E0E" w:rsidRDefault="001F0E0E" w:rsidP="00524A6E">
      <w:pPr>
        <w:spacing w:line="360" w:lineRule="auto"/>
        <w:ind w:left="360"/>
        <w:jc w:val="center"/>
        <w:rPr>
          <w:rFonts w:eastAsia="Times New Roman"/>
          <w:b/>
          <w:bCs/>
          <w:color w:val="000000"/>
          <w:sz w:val="32"/>
          <w:szCs w:val="32"/>
          <w:lang w:bidi="ar-SA"/>
        </w:rPr>
      </w:pPr>
    </w:p>
    <w:p w14:paraId="0726710D" w14:textId="77777777" w:rsidR="001F0E0E" w:rsidRDefault="001F0E0E" w:rsidP="00524A6E">
      <w:pPr>
        <w:spacing w:line="360" w:lineRule="auto"/>
        <w:ind w:left="360"/>
        <w:jc w:val="center"/>
        <w:rPr>
          <w:rFonts w:eastAsia="Times New Roman"/>
          <w:b/>
          <w:bCs/>
          <w:color w:val="000000"/>
          <w:sz w:val="32"/>
          <w:szCs w:val="32"/>
          <w:lang w:bidi="ar-SA"/>
        </w:rPr>
      </w:pPr>
    </w:p>
    <w:p w14:paraId="68CBAE1A" w14:textId="77777777" w:rsidR="001F0E0E" w:rsidRDefault="001F0E0E" w:rsidP="00524A6E">
      <w:pPr>
        <w:spacing w:line="360" w:lineRule="auto"/>
        <w:ind w:left="360"/>
        <w:jc w:val="center"/>
        <w:rPr>
          <w:rFonts w:eastAsia="Times New Roman"/>
          <w:b/>
          <w:bCs/>
          <w:color w:val="000000"/>
          <w:sz w:val="32"/>
          <w:szCs w:val="32"/>
          <w:lang w:bidi="ar-SA"/>
        </w:rPr>
      </w:pPr>
    </w:p>
    <w:p w14:paraId="68E305FE" w14:textId="77777777" w:rsidR="001F0E0E" w:rsidRDefault="001F0E0E" w:rsidP="001F0E0E">
      <w:pPr>
        <w:spacing w:line="360" w:lineRule="auto"/>
        <w:rPr>
          <w:rFonts w:eastAsia="Times New Roman"/>
          <w:b/>
          <w:bCs/>
          <w:color w:val="000000"/>
          <w:sz w:val="32"/>
          <w:szCs w:val="32"/>
          <w:lang w:bidi="ar-SA"/>
        </w:rPr>
      </w:pPr>
    </w:p>
    <w:p w14:paraId="6869C659" w14:textId="77777777" w:rsidR="00394736" w:rsidRDefault="00394736" w:rsidP="001F0E0E">
      <w:pPr>
        <w:spacing w:line="360" w:lineRule="auto"/>
        <w:jc w:val="center"/>
        <w:rPr>
          <w:rFonts w:eastAsia="Times New Roman"/>
          <w:b/>
          <w:bCs/>
          <w:color w:val="000000"/>
          <w:sz w:val="32"/>
          <w:szCs w:val="32"/>
          <w:lang w:bidi="ar-SA"/>
        </w:rPr>
      </w:pPr>
    </w:p>
    <w:p w14:paraId="3CEB45CF" w14:textId="77777777" w:rsidR="009B390C" w:rsidRPr="00AF7B41" w:rsidRDefault="009B390C" w:rsidP="00AF7B41">
      <w:pPr>
        <w:jc w:val="both"/>
        <w:rPr>
          <w:vertAlign w:val="subscript"/>
        </w:rPr>
      </w:pPr>
    </w:p>
    <w:sectPr w:rsidR="009B390C" w:rsidRPr="00AF7B41" w:rsidSect="008744F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252E5" w14:textId="77777777" w:rsidR="004B2060" w:rsidRDefault="004B2060" w:rsidP="00524A6E">
      <w:r>
        <w:separator/>
      </w:r>
    </w:p>
  </w:endnote>
  <w:endnote w:type="continuationSeparator" w:id="0">
    <w:p w14:paraId="209324AD" w14:textId="77777777" w:rsidR="004B2060" w:rsidRDefault="004B2060" w:rsidP="00524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Unicode MS"/>
    <w:charset w:val="80"/>
    <w:family w:val="swiss"/>
    <w:pitch w:val="variable"/>
  </w:font>
  <w:font w:name="WenQuanYi Zen Hei Sharp">
    <w:altName w:val="MS Mincho"/>
    <w:charset w:val="80"/>
    <w:family w:val="auto"/>
    <w:pitch w:val="variable"/>
  </w:font>
  <w:font w:name="WenQuanYi Zen Hei">
    <w:altName w:val="MS Gothic"/>
    <w:charset w:val="80"/>
    <w:family w:val="auto"/>
    <w:pitch w:val="variable"/>
  </w:font>
  <w:font w:name="Lohit Devanagari">
    <w:altName w:val="MS Gothic"/>
    <w:charset w:val="80"/>
    <w:family w:val="auto"/>
    <w:pitch w:val="variable"/>
  </w:font>
  <w:font w:name="Liberation Serif">
    <w:altName w:val="MS Mincho"/>
    <w:charset w:val="80"/>
    <w:family w:val="roman"/>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BBD22" w14:textId="77777777" w:rsidR="004B2060" w:rsidRDefault="004B2060" w:rsidP="00524A6E">
      <w:r>
        <w:separator/>
      </w:r>
    </w:p>
  </w:footnote>
  <w:footnote w:type="continuationSeparator" w:id="0">
    <w:p w14:paraId="7716C83F" w14:textId="77777777" w:rsidR="004B2060" w:rsidRDefault="004B2060" w:rsidP="00524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2"/>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0000002"/>
    <w:multiLevelType w:val="multilevel"/>
    <w:tmpl w:val="00000002"/>
    <w:name w:val="WW8Num2"/>
    <w:lvl w:ilvl="0">
      <w:start w:val="2"/>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0000003"/>
    <w:multiLevelType w:val="multilevel"/>
    <w:tmpl w:val="00000003"/>
    <w:name w:val="WW8Num3"/>
    <w:lvl w:ilvl="0">
      <w:start w:val="11"/>
      <w:numFmt w:val="decimal"/>
      <w:lvlText w:val="%1."/>
      <w:lvlJc w:val="left"/>
      <w:pPr>
        <w:tabs>
          <w:tab w:val="num" w:pos="0"/>
        </w:tabs>
        <w:ind w:left="720" w:hanging="360"/>
      </w:pPr>
    </w:lvl>
    <w:lvl w:ilvl="1">
      <w:start w:val="11"/>
      <w:numFmt w:val="decimal"/>
      <w:lvlText w:val="%2."/>
      <w:lvlJc w:val="left"/>
      <w:pPr>
        <w:tabs>
          <w:tab w:val="num" w:pos="0"/>
        </w:tabs>
        <w:ind w:left="1080" w:hanging="360"/>
      </w:pPr>
    </w:lvl>
    <w:lvl w:ilvl="2">
      <w:start w:val="11"/>
      <w:numFmt w:val="decimal"/>
      <w:lvlText w:val="%3."/>
      <w:lvlJc w:val="left"/>
      <w:pPr>
        <w:tabs>
          <w:tab w:val="num" w:pos="0"/>
        </w:tabs>
        <w:ind w:left="1440" w:hanging="360"/>
      </w:pPr>
    </w:lvl>
    <w:lvl w:ilvl="3">
      <w:start w:val="11"/>
      <w:numFmt w:val="decimal"/>
      <w:lvlText w:val="%4."/>
      <w:lvlJc w:val="left"/>
      <w:pPr>
        <w:tabs>
          <w:tab w:val="num" w:pos="0"/>
        </w:tabs>
        <w:ind w:left="1800" w:hanging="360"/>
      </w:pPr>
    </w:lvl>
    <w:lvl w:ilvl="4">
      <w:start w:val="11"/>
      <w:numFmt w:val="decimal"/>
      <w:lvlText w:val="%5."/>
      <w:lvlJc w:val="left"/>
      <w:pPr>
        <w:tabs>
          <w:tab w:val="num" w:pos="0"/>
        </w:tabs>
        <w:ind w:left="2160" w:hanging="360"/>
      </w:pPr>
    </w:lvl>
    <w:lvl w:ilvl="5">
      <w:start w:val="11"/>
      <w:numFmt w:val="decimal"/>
      <w:lvlText w:val="%6."/>
      <w:lvlJc w:val="left"/>
      <w:pPr>
        <w:tabs>
          <w:tab w:val="num" w:pos="0"/>
        </w:tabs>
        <w:ind w:left="2520" w:hanging="360"/>
      </w:pPr>
    </w:lvl>
    <w:lvl w:ilvl="6">
      <w:start w:val="11"/>
      <w:numFmt w:val="decimal"/>
      <w:lvlText w:val="%7."/>
      <w:lvlJc w:val="left"/>
      <w:pPr>
        <w:tabs>
          <w:tab w:val="num" w:pos="0"/>
        </w:tabs>
        <w:ind w:left="2880" w:hanging="360"/>
      </w:pPr>
    </w:lvl>
    <w:lvl w:ilvl="7">
      <w:start w:val="11"/>
      <w:numFmt w:val="decimal"/>
      <w:lvlText w:val="%8."/>
      <w:lvlJc w:val="left"/>
      <w:pPr>
        <w:tabs>
          <w:tab w:val="num" w:pos="0"/>
        </w:tabs>
        <w:ind w:left="3240" w:hanging="360"/>
      </w:pPr>
    </w:lvl>
    <w:lvl w:ilvl="8">
      <w:start w:val="11"/>
      <w:numFmt w:val="decimal"/>
      <w:lvlText w:val="%9."/>
      <w:lvlJc w:val="left"/>
      <w:pPr>
        <w:tabs>
          <w:tab w:val="num" w:pos="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0000005"/>
    <w:multiLevelType w:val="multilevel"/>
    <w:tmpl w:val="00000005"/>
    <w:name w:val="WW8Num5"/>
    <w:lvl w:ilvl="0">
      <w:start w:val="12"/>
      <w:numFmt w:val="decimal"/>
      <w:lvlText w:val="%1."/>
      <w:lvlJc w:val="left"/>
      <w:pPr>
        <w:tabs>
          <w:tab w:val="num" w:pos="0"/>
        </w:tabs>
        <w:ind w:left="720" w:hanging="360"/>
      </w:pPr>
    </w:lvl>
    <w:lvl w:ilvl="1">
      <w:start w:val="12"/>
      <w:numFmt w:val="decimal"/>
      <w:lvlText w:val="%2."/>
      <w:lvlJc w:val="left"/>
      <w:pPr>
        <w:tabs>
          <w:tab w:val="num" w:pos="0"/>
        </w:tabs>
        <w:ind w:left="1080" w:hanging="360"/>
      </w:pPr>
    </w:lvl>
    <w:lvl w:ilvl="2">
      <w:start w:val="12"/>
      <w:numFmt w:val="decimal"/>
      <w:lvlText w:val="%3."/>
      <w:lvlJc w:val="left"/>
      <w:pPr>
        <w:tabs>
          <w:tab w:val="num" w:pos="0"/>
        </w:tabs>
        <w:ind w:left="1440" w:hanging="360"/>
      </w:pPr>
    </w:lvl>
    <w:lvl w:ilvl="3">
      <w:start w:val="12"/>
      <w:numFmt w:val="decimal"/>
      <w:lvlText w:val="%4."/>
      <w:lvlJc w:val="left"/>
      <w:pPr>
        <w:tabs>
          <w:tab w:val="num" w:pos="0"/>
        </w:tabs>
        <w:ind w:left="1800" w:hanging="360"/>
      </w:pPr>
    </w:lvl>
    <w:lvl w:ilvl="4">
      <w:start w:val="12"/>
      <w:numFmt w:val="decimal"/>
      <w:lvlText w:val="%5."/>
      <w:lvlJc w:val="left"/>
      <w:pPr>
        <w:tabs>
          <w:tab w:val="num" w:pos="0"/>
        </w:tabs>
        <w:ind w:left="2160" w:hanging="360"/>
      </w:pPr>
    </w:lvl>
    <w:lvl w:ilvl="5">
      <w:start w:val="12"/>
      <w:numFmt w:val="decimal"/>
      <w:lvlText w:val="%6."/>
      <w:lvlJc w:val="left"/>
      <w:pPr>
        <w:tabs>
          <w:tab w:val="num" w:pos="0"/>
        </w:tabs>
        <w:ind w:left="2520" w:hanging="360"/>
      </w:pPr>
    </w:lvl>
    <w:lvl w:ilvl="6">
      <w:start w:val="12"/>
      <w:numFmt w:val="decimal"/>
      <w:lvlText w:val="%7."/>
      <w:lvlJc w:val="left"/>
      <w:pPr>
        <w:tabs>
          <w:tab w:val="num" w:pos="0"/>
        </w:tabs>
        <w:ind w:left="2880" w:hanging="360"/>
      </w:pPr>
    </w:lvl>
    <w:lvl w:ilvl="7">
      <w:start w:val="12"/>
      <w:numFmt w:val="decimal"/>
      <w:lvlText w:val="%8."/>
      <w:lvlJc w:val="left"/>
      <w:pPr>
        <w:tabs>
          <w:tab w:val="num" w:pos="0"/>
        </w:tabs>
        <w:ind w:left="3240" w:hanging="360"/>
      </w:pPr>
    </w:lvl>
    <w:lvl w:ilvl="8">
      <w:start w:val="12"/>
      <w:numFmt w:val="decimal"/>
      <w:lvlText w:val="%9."/>
      <w:lvlJc w:val="left"/>
      <w:pPr>
        <w:tabs>
          <w:tab w:val="num" w:pos="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FCD20EC"/>
    <w:multiLevelType w:val="multilevel"/>
    <w:tmpl w:val="6082EDF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20"/>
  <w:drawingGridVerticalSpacing w:val="0"/>
  <w:displayHorizontalDrawingGridEvery w:val="0"/>
  <w:displayVerticalDrawingGridEvery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7F72E6"/>
    <w:rsid w:val="00004466"/>
    <w:rsid w:val="000155D1"/>
    <w:rsid w:val="00015603"/>
    <w:rsid w:val="00053312"/>
    <w:rsid w:val="000914BD"/>
    <w:rsid w:val="00091B57"/>
    <w:rsid w:val="000D00CF"/>
    <w:rsid w:val="000D7E04"/>
    <w:rsid w:val="001136C7"/>
    <w:rsid w:val="00170904"/>
    <w:rsid w:val="0017232B"/>
    <w:rsid w:val="001741F3"/>
    <w:rsid w:val="001F0E0E"/>
    <w:rsid w:val="002102FA"/>
    <w:rsid w:val="00215A4C"/>
    <w:rsid w:val="00230DD5"/>
    <w:rsid w:val="00230ED7"/>
    <w:rsid w:val="002356A6"/>
    <w:rsid w:val="00292341"/>
    <w:rsid w:val="002A6FED"/>
    <w:rsid w:val="002C0D5B"/>
    <w:rsid w:val="0032005F"/>
    <w:rsid w:val="00330E95"/>
    <w:rsid w:val="003313B8"/>
    <w:rsid w:val="003600E2"/>
    <w:rsid w:val="00394736"/>
    <w:rsid w:val="003A37BD"/>
    <w:rsid w:val="003A40F5"/>
    <w:rsid w:val="003B7B6F"/>
    <w:rsid w:val="003E1F0C"/>
    <w:rsid w:val="003F156F"/>
    <w:rsid w:val="004047C4"/>
    <w:rsid w:val="004401A3"/>
    <w:rsid w:val="0045488E"/>
    <w:rsid w:val="00471762"/>
    <w:rsid w:val="00471EF8"/>
    <w:rsid w:val="004A0EAE"/>
    <w:rsid w:val="004B2060"/>
    <w:rsid w:val="004C0ECB"/>
    <w:rsid w:val="004E7917"/>
    <w:rsid w:val="00520084"/>
    <w:rsid w:val="00524A6E"/>
    <w:rsid w:val="00545F03"/>
    <w:rsid w:val="00546239"/>
    <w:rsid w:val="00563B00"/>
    <w:rsid w:val="005640EA"/>
    <w:rsid w:val="005973D5"/>
    <w:rsid w:val="005A263D"/>
    <w:rsid w:val="005D2F29"/>
    <w:rsid w:val="006016CD"/>
    <w:rsid w:val="00647438"/>
    <w:rsid w:val="00656F43"/>
    <w:rsid w:val="006637BC"/>
    <w:rsid w:val="006A1EA0"/>
    <w:rsid w:val="006B01B5"/>
    <w:rsid w:val="006B7D37"/>
    <w:rsid w:val="006F7A10"/>
    <w:rsid w:val="0072037B"/>
    <w:rsid w:val="007422CC"/>
    <w:rsid w:val="007B276E"/>
    <w:rsid w:val="007C0C1A"/>
    <w:rsid w:val="007D0636"/>
    <w:rsid w:val="007F36F8"/>
    <w:rsid w:val="007F72E6"/>
    <w:rsid w:val="00813D10"/>
    <w:rsid w:val="008744F8"/>
    <w:rsid w:val="00891040"/>
    <w:rsid w:val="008B5F3B"/>
    <w:rsid w:val="008D6A4F"/>
    <w:rsid w:val="0098011B"/>
    <w:rsid w:val="009B390C"/>
    <w:rsid w:val="009D6ABD"/>
    <w:rsid w:val="009F5905"/>
    <w:rsid w:val="00A40771"/>
    <w:rsid w:val="00A43E80"/>
    <w:rsid w:val="00A72979"/>
    <w:rsid w:val="00AF7B41"/>
    <w:rsid w:val="00B12AC0"/>
    <w:rsid w:val="00B261AB"/>
    <w:rsid w:val="00B5391E"/>
    <w:rsid w:val="00B87AB6"/>
    <w:rsid w:val="00BB55CE"/>
    <w:rsid w:val="00BB6312"/>
    <w:rsid w:val="00C46CC1"/>
    <w:rsid w:val="00C67364"/>
    <w:rsid w:val="00CB4531"/>
    <w:rsid w:val="00D81704"/>
    <w:rsid w:val="00DB616D"/>
    <w:rsid w:val="00DD53B6"/>
    <w:rsid w:val="00E11E61"/>
    <w:rsid w:val="00E17222"/>
    <w:rsid w:val="00E323D7"/>
    <w:rsid w:val="00E33C4B"/>
    <w:rsid w:val="00E34CAE"/>
    <w:rsid w:val="00EB30F5"/>
    <w:rsid w:val="00F107A5"/>
    <w:rsid w:val="00F23FF1"/>
    <w:rsid w:val="00F51FCB"/>
    <w:rsid w:val="00F55DDC"/>
    <w:rsid w:val="00FC610C"/>
    <w:rsid w:val="00FE6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9"/>
        <o:r id="V:Rule2" type="connector" idref="#_x0000_s1036"/>
        <o:r id="V:Rule3" type="connector" idref="#_x0000_s1037"/>
        <o:r id="V:Rule4" type="connector" idref="#_x0000_s1034"/>
        <o:r id="V:Rule5" type="connector" idref="#_x0000_s1033"/>
        <o:r id="V:Rule6" type="connector" idref="#_x0000_s1035"/>
      </o:rules>
    </o:shapelayout>
  </w:shapeDefaults>
  <w:doNotEmbedSmartTags/>
  <w:decimalSymbol w:val="."/>
  <w:listSeparator w:val=","/>
  <w14:docId w14:val="31BA5A75"/>
  <w15:docId w15:val="{B07FCA4A-5B5A-49F8-B67C-7383305B3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312"/>
    <w:pPr>
      <w:suppressAutoHyphens/>
    </w:pPr>
    <w:rPr>
      <w:rFonts w:eastAsia="Liberation Sans"/>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053312"/>
  </w:style>
  <w:style w:type="character" w:styleId="Hyperlink">
    <w:name w:val="Hyperlink"/>
    <w:rsid w:val="00053312"/>
    <w:rPr>
      <w:color w:val="000080"/>
      <w:u w:val="single"/>
    </w:rPr>
  </w:style>
  <w:style w:type="character" w:customStyle="1" w:styleId="NumberingSymbols">
    <w:name w:val="Numbering Symbols"/>
    <w:rsid w:val="00053312"/>
  </w:style>
  <w:style w:type="paragraph" w:customStyle="1" w:styleId="Heading">
    <w:name w:val="Heading"/>
    <w:basedOn w:val="Normal"/>
    <w:next w:val="BodyText"/>
    <w:rsid w:val="00053312"/>
    <w:pPr>
      <w:keepNext/>
      <w:spacing w:before="240" w:after="120"/>
    </w:pPr>
    <w:rPr>
      <w:rFonts w:ascii="Liberation Sans" w:eastAsia="WenQuanYi Zen Hei Sharp" w:hAnsi="Liberation Sans" w:cs="WenQuanYi Zen Hei"/>
      <w:sz w:val="28"/>
      <w:szCs w:val="28"/>
    </w:rPr>
  </w:style>
  <w:style w:type="paragraph" w:styleId="BodyText">
    <w:name w:val="Body Text"/>
    <w:basedOn w:val="Normal"/>
    <w:rsid w:val="00053312"/>
    <w:pPr>
      <w:spacing w:after="120"/>
    </w:pPr>
  </w:style>
  <w:style w:type="paragraph" w:styleId="List">
    <w:name w:val="List"/>
    <w:basedOn w:val="BodyText"/>
    <w:rsid w:val="00053312"/>
  </w:style>
  <w:style w:type="paragraph" w:styleId="Caption">
    <w:name w:val="caption"/>
    <w:basedOn w:val="Normal"/>
    <w:qFormat/>
    <w:rsid w:val="00053312"/>
    <w:pPr>
      <w:suppressLineNumbers/>
      <w:spacing w:before="120" w:after="120"/>
    </w:pPr>
    <w:rPr>
      <w:rFonts w:cs="Lohit Devanagari"/>
      <w:i/>
      <w:iCs/>
    </w:rPr>
  </w:style>
  <w:style w:type="paragraph" w:customStyle="1" w:styleId="Index">
    <w:name w:val="Index"/>
    <w:basedOn w:val="Normal"/>
    <w:rsid w:val="00053312"/>
    <w:pPr>
      <w:suppressLineNumbers/>
    </w:pPr>
  </w:style>
  <w:style w:type="paragraph" w:customStyle="1" w:styleId="Caption1">
    <w:name w:val="Caption1"/>
    <w:basedOn w:val="Normal"/>
    <w:rsid w:val="00053312"/>
    <w:pPr>
      <w:spacing w:before="120" w:after="120"/>
    </w:pPr>
    <w:rPr>
      <w:i/>
      <w:iCs/>
    </w:rPr>
  </w:style>
  <w:style w:type="paragraph" w:customStyle="1" w:styleId="TableContents">
    <w:name w:val="Table Contents"/>
    <w:basedOn w:val="Normal"/>
    <w:rsid w:val="00053312"/>
    <w:pPr>
      <w:suppressLineNumbers/>
    </w:pPr>
  </w:style>
  <w:style w:type="paragraph" w:customStyle="1" w:styleId="TableHeading">
    <w:name w:val="Table Heading"/>
    <w:basedOn w:val="TableContents"/>
    <w:rsid w:val="00053312"/>
    <w:pPr>
      <w:jc w:val="center"/>
    </w:pPr>
    <w:rPr>
      <w:b/>
      <w:bCs/>
    </w:rPr>
  </w:style>
  <w:style w:type="paragraph" w:customStyle="1" w:styleId="Objectwitharrow">
    <w:name w:val="Object with arrow"/>
    <w:basedOn w:val="Normal"/>
    <w:rsid w:val="00053312"/>
  </w:style>
  <w:style w:type="paragraph" w:customStyle="1" w:styleId="Objectwithshadow">
    <w:name w:val="Object with shadow"/>
    <w:basedOn w:val="Normal"/>
    <w:rsid w:val="00053312"/>
  </w:style>
  <w:style w:type="paragraph" w:customStyle="1" w:styleId="Objectwithoutfill">
    <w:name w:val="Object without fill"/>
    <w:basedOn w:val="Normal"/>
    <w:rsid w:val="00053312"/>
  </w:style>
  <w:style w:type="paragraph" w:customStyle="1" w:styleId="Text">
    <w:name w:val="Text"/>
    <w:basedOn w:val="Caption"/>
    <w:rsid w:val="00053312"/>
  </w:style>
  <w:style w:type="paragraph" w:customStyle="1" w:styleId="Textbodyjustified">
    <w:name w:val="Text body justified"/>
    <w:basedOn w:val="Normal"/>
    <w:rsid w:val="00053312"/>
  </w:style>
  <w:style w:type="paragraph" w:styleId="BodyTextFirstIndent">
    <w:name w:val="Body Text First Indent"/>
    <w:basedOn w:val="BodyText"/>
    <w:rsid w:val="00053312"/>
    <w:pPr>
      <w:ind w:firstLine="283"/>
    </w:pPr>
  </w:style>
  <w:style w:type="paragraph" w:customStyle="1" w:styleId="Title1">
    <w:name w:val="Title1"/>
    <w:basedOn w:val="Normal"/>
    <w:rsid w:val="00053312"/>
    <w:pPr>
      <w:jc w:val="center"/>
    </w:pPr>
  </w:style>
  <w:style w:type="paragraph" w:customStyle="1" w:styleId="Title2">
    <w:name w:val="Title2"/>
    <w:basedOn w:val="Normal"/>
    <w:rsid w:val="00053312"/>
    <w:pPr>
      <w:spacing w:before="57" w:after="57"/>
      <w:ind w:right="113"/>
      <w:jc w:val="center"/>
    </w:pPr>
  </w:style>
  <w:style w:type="paragraph" w:customStyle="1" w:styleId="WW-Heading">
    <w:name w:val="WW-Heading"/>
    <w:basedOn w:val="Normal"/>
    <w:rsid w:val="00053312"/>
    <w:pPr>
      <w:spacing w:before="238" w:after="119"/>
    </w:pPr>
  </w:style>
  <w:style w:type="paragraph" w:customStyle="1" w:styleId="Heading1">
    <w:name w:val="Heading1"/>
    <w:basedOn w:val="Normal"/>
    <w:rsid w:val="00053312"/>
    <w:pPr>
      <w:spacing w:before="238" w:after="119"/>
    </w:pPr>
  </w:style>
  <w:style w:type="paragraph" w:customStyle="1" w:styleId="Heading2">
    <w:name w:val="Heading2"/>
    <w:basedOn w:val="Normal"/>
    <w:rsid w:val="00053312"/>
    <w:pPr>
      <w:spacing w:before="238" w:after="119"/>
    </w:pPr>
  </w:style>
  <w:style w:type="paragraph" w:customStyle="1" w:styleId="DimensionLine">
    <w:name w:val="Dimension Line"/>
    <w:basedOn w:val="Normal"/>
    <w:rsid w:val="00053312"/>
  </w:style>
  <w:style w:type="paragraph" w:customStyle="1" w:styleId="DefaultLTGliederung1">
    <w:name w:val="Default~LT~Gliederung 1"/>
    <w:rsid w:val="00053312"/>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ind w:left="540" w:hanging="540"/>
    </w:pPr>
    <w:rPr>
      <w:rFonts w:ascii="WenQuanYi Zen Hei" w:eastAsia="WenQuanYi Zen Hei" w:hAnsi="WenQuanYi Zen Hei" w:cs="WenQuanYi Zen Hei"/>
      <w:color w:val="000000"/>
      <w:sz w:val="64"/>
      <w:szCs w:val="64"/>
      <w:lang w:eastAsia="zh-CN" w:bidi="hi-IN"/>
    </w:rPr>
  </w:style>
  <w:style w:type="paragraph" w:customStyle="1" w:styleId="DefaultLTGliederung2">
    <w:name w:val="Default~LT~Gliederung 2"/>
    <w:basedOn w:val="DefaultLTGliederung1"/>
    <w:rsid w:val="00053312"/>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39"/>
      <w:ind w:left="1170" w:hanging="450"/>
    </w:pPr>
    <w:rPr>
      <w:sz w:val="56"/>
      <w:szCs w:val="56"/>
    </w:rPr>
  </w:style>
  <w:style w:type="paragraph" w:customStyle="1" w:styleId="DefaultLTGliederung3">
    <w:name w:val="Default~LT~Gliederung 3"/>
    <w:basedOn w:val="DefaultLTGliederung2"/>
    <w:rsid w:val="00053312"/>
    <w:pPr>
      <w:tabs>
        <w:tab w:val="clear" w:pos="-1170"/>
        <w:tab w:val="clear" w:pos="-900"/>
        <w:tab w:val="clear" w:pos="-180"/>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ind w:left="1800" w:hanging="360"/>
    </w:pPr>
    <w:rPr>
      <w:sz w:val="48"/>
      <w:szCs w:val="48"/>
    </w:rPr>
  </w:style>
  <w:style w:type="paragraph" w:customStyle="1" w:styleId="DefaultLTGliederung4">
    <w:name w:val="Default~LT~Gliederung 4"/>
    <w:basedOn w:val="DefaultLTGliederung3"/>
    <w:rsid w:val="00053312"/>
    <w:pPr>
      <w:tabs>
        <w:tab w:val="clear" w:pos="-1800"/>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before="100"/>
      <w:ind w:left="2520"/>
    </w:pPr>
    <w:rPr>
      <w:sz w:val="40"/>
      <w:szCs w:val="40"/>
    </w:rPr>
  </w:style>
  <w:style w:type="paragraph" w:customStyle="1" w:styleId="DefaultLTGliederung5">
    <w:name w:val="Default~LT~Gliederung 5"/>
    <w:basedOn w:val="DefaultLTGliederung4"/>
    <w:rsid w:val="00053312"/>
    <w:pPr>
      <w:tabs>
        <w:tab w:val="left" w:pos="-324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pPr>
  </w:style>
  <w:style w:type="paragraph" w:customStyle="1" w:styleId="DefaultLTGliederung6">
    <w:name w:val="Default~LT~Gliederung 6"/>
    <w:basedOn w:val="DefaultLTGliederung5"/>
    <w:rsid w:val="00053312"/>
  </w:style>
  <w:style w:type="paragraph" w:customStyle="1" w:styleId="DefaultLTGliederung7">
    <w:name w:val="Default~LT~Gliederung 7"/>
    <w:basedOn w:val="DefaultLTGliederung6"/>
    <w:rsid w:val="00053312"/>
  </w:style>
  <w:style w:type="paragraph" w:customStyle="1" w:styleId="DefaultLTGliederung8">
    <w:name w:val="Default~LT~Gliederung 8"/>
    <w:basedOn w:val="DefaultLTGliederung7"/>
    <w:rsid w:val="00053312"/>
  </w:style>
  <w:style w:type="paragraph" w:customStyle="1" w:styleId="DefaultLTGliederung9">
    <w:name w:val="Default~LT~Gliederung 9"/>
    <w:basedOn w:val="DefaultLTGliederung8"/>
    <w:rsid w:val="00053312"/>
  </w:style>
  <w:style w:type="paragraph" w:customStyle="1" w:styleId="DefaultLTTitel">
    <w:name w:val="Default~LT~Titel"/>
    <w:rsid w:val="0005331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jc w:val="center"/>
    </w:pPr>
    <w:rPr>
      <w:rFonts w:ascii="WenQuanYi Zen Hei" w:eastAsia="WenQuanYi Zen Hei" w:hAnsi="WenQuanYi Zen Hei" w:cs="WenQuanYi Zen Hei"/>
      <w:color w:val="000000"/>
      <w:sz w:val="88"/>
      <w:szCs w:val="88"/>
      <w:lang w:eastAsia="zh-CN" w:bidi="hi-IN"/>
    </w:rPr>
  </w:style>
  <w:style w:type="paragraph" w:customStyle="1" w:styleId="DefaultLTUntertitel">
    <w:name w:val="Default~LT~Untertitel"/>
    <w:rsid w:val="00053312"/>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ind w:left="540" w:hanging="540"/>
      <w:jc w:val="center"/>
    </w:pPr>
    <w:rPr>
      <w:rFonts w:ascii="WenQuanYi Zen Hei" w:eastAsia="WenQuanYi Zen Hei" w:hAnsi="WenQuanYi Zen Hei" w:cs="WenQuanYi Zen Hei"/>
      <w:color w:val="000000"/>
      <w:sz w:val="64"/>
      <w:szCs w:val="64"/>
      <w:lang w:eastAsia="zh-CN" w:bidi="hi-IN"/>
    </w:rPr>
  </w:style>
  <w:style w:type="paragraph" w:customStyle="1" w:styleId="DefaultLTNotizen">
    <w:name w:val="Default~LT~Notizen"/>
    <w:rsid w:val="0005331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pPr>
    <w:rPr>
      <w:rFonts w:ascii="Lohit Devanagari" w:eastAsia="Lohit Devanagari" w:hAnsi="Lohit Devanagari" w:cs="Lohit Devanagari"/>
      <w:color w:val="000000"/>
      <w:sz w:val="24"/>
      <w:szCs w:val="24"/>
      <w:lang w:eastAsia="zh-CN" w:bidi="hi-IN"/>
    </w:rPr>
  </w:style>
  <w:style w:type="paragraph" w:customStyle="1" w:styleId="DefaultLTHintergrundobjekte">
    <w:name w:val="Default~LT~Hintergrundobjekte"/>
    <w:rsid w:val="0005331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pPr>
    <w:rPr>
      <w:rFonts w:ascii="WenQuanYi Zen Hei" w:eastAsia="WenQuanYi Zen Hei" w:hAnsi="WenQuanYi Zen Hei" w:cs="WenQuanYi Zen Hei"/>
      <w:color w:val="000000"/>
      <w:sz w:val="48"/>
      <w:szCs w:val="48"/>
      <w:lang w:eastAsia="zh-CN" w:bidi="hi-IN"/>
    </w:rPr>
  </w:style>
  <w:style w:type="paragraph" w:customStyle="1" w:styleId="DefaultLTHintergrund">
    <w:name w:val="Default~LT~Hintergrund"/>
    <w:rsid w:val="00053312"/>
    <w:pPr>
      <w:widowControl w:val="0"/>
      <w:suppressAutoHyphens/>
      <w:autoSpaceDE w:val="0"/>
      <w:jc w:val="center"/>
    </w:pPr>
    <w:rPr>
      <w:rFonts w:ascii="Liberation Serif" w:eastAsia="WenQuanYi Zen Hei Sharp" w:hAnsi="Liberation Serif" w:cs="Lohit Devanagari"/>
      <w:sz w:val="24"/>
      <w:szCs w:val="24"/>
      <w:lang w:eastAsia="zh-CN" w:bidi="hi-IN"/>
    </w:rPr>
  </w:style>
  <w:style w:type="paragraph" w:customStyle="1" w:styleId="default">
    <w:name w:val="default"/>
    <w:rsid w:val="00053312"/>
    <w:pPr>
      <w:widowControl w:val="0"/>
      <w:suppressAutoHyphens/>
      <w:autoSpaceDE w:val="0"/>
      <w:spacing w:line="200" w:lineRule="atLeast"/>
    </w:pPr>
    <w:rPr>
      <w:rFonts w:ascii="Lohit Devanagari" w:eastAsia="Lohit Devanagari" w:hAnsi="Lohit Devanagari" w:cs="Lohit Devanagari"/>
      <w:sz w:val="36"/>
      <w:szCs w:val="36"/>
      <w:lang w:eastAsia="zh-CN" w:bidi="hi-IN"/>
    </w:rPr>
  </w:style>
  <w:style w:type="paragraph" w:customStyle="1" w:styleId="gray1">
    <w:name w:val="gray1"/>
    <w:basedOn w:val="default"/>
    <w:rsid w:val="00053312"/>
  </w:style>
  <w:style w:type="paragraph" w:customStyle="1" w:styleId="gray2">
    <w:name w:val="gray2"/>
    <w:basedOn w:val="default"/>
    <w:rsid w:val="00053312"/>
  </w:style>
  <w:style w:type="paragraph" w:customStyle="1" w:styleId="gray3">
    <w:name w:val="gray3"/>
    <w:basedOn w:val="default"/>
    <w:rsid w:val="00053312"/>
  </w:style>
  <w:style w:type="paragraph" w:customStyle="1" w:styleId="bw1">
    <w:name w:val="bw1"/>
    <w:basedOn w:val="default"/>
    <w:rsid w:val="00053312"/>
  </w:style>
  <w:style w:type="paragraph" w:customStyle="1" w:styleId="bw2">
    <w:name w:val="bw2"/>
    <w:basedOn w:val="default"/>
    <w:rsid w:val="00053312"/>
  </w:style>
  <w:style w:type="paragraph" w:customStyle="1" w:styleId="bw3">
    <w:name w:val="bw3"/>
    <w:basedOn w:val="default"/>
    <w:rsid w:val="00053312"/>
  </w:style>
  <w:style w:type="paragraph" w:customStyle="1" w:styleId="orange1">
    <w:name w:val="orange1"/>
    <w:basedOn w:val="default"/>
    <w:rsid w:val="00053312"/>
  </w:style>
  <w:style w:type="paragraph" w:customStyle="1" w:styleId="orange2">
    <w:name w:val="orange2"/>
    <w:basedOn w:val="default"/>
    <w:rsid w:val="00053312"/>
  </w:style>
  <w:style w:type="paragraph" w:customStyle="1" w:styleId="orange3">
    <w:name w:val="orange3"/>
    <w:basedOn w:val="default"/>
    <w:rsid w:val="00053312"/>
  </w:style>
  <w:style w:type="paragraph" w:customStyle="1" w:styleId="turquise1">
    <w:name w:val="turquise1"/>
    <w:basedOn w:val="default"/>
    <w:rsid w:val="00053312"/>
  </w:style>
  <w:style w:type="paragraph" w:customStyle="1" w:styleId="turquise2">
    <w:name w:val="turquise2"/>
    <w:basedOn w:val="default"/>
    <w:rsid w:val="00053312"/>
  </w:style>
  <w:style w:type="paragraph" w:customStyle="1" w:styleId="turquise3">
    <w:name w:val="turquise3"/>
    <w:basedOn w:val="default"/>
    <w:rsid w:val="00053312"/>
  </w:style>
  <w:style w:type="paragraph" w:customStyle="1" w:styleId="blue1">
    <w:name w:val="blue1"/>
    <w:basedOn w:val="default"/>
    <w:rsid w:val="00053312"/>
  </w:style>
  <w:style w:type="paragraph" w:customStyle="1" w:styleId="blue2">
    <w:name w:val="blue2"/>
    <w:basedOn w:val="default"/>
    <w:rsid w:val="00053312"/>
  </w:style>
  <w:style w:type="paragraph" w:customStyle="1" w:styleId="blue3">
    <w:name w:val="blue3"/>
    <w:basedOn w:val="default"/>
    <w:rsid w:val="00053312"/>
  </w:style>
  <w:style w:type="paragraph" w:customStyle="1" w:styleId="sun1">
    <w:name w:val="sun1"/>
    <w:basedOn w:val="default"/>
    <w:rsid w:val="00053312"/>
  </w:style>
  <w:style w:type="paragraph" w:customStyle="1" w:styleId="sun2">
    <w:name w:val="sun2"/>
    <w:basedOn w:val="default"/>
    <w:rsid w:val="00053312"/>
  </w:style>
  <w:style w:type="paragraph" w:customStyle="1" w:styleId="sun3">
    <w:name w:val="sun3"/>
    <w:basedOn w:val="default"/>
    <w:rsid w:val="00053312"/>
  </w:style>
  <w:style w:type="paragraph" w:customStyle="1" w:styleId="earth1">
    <w:name w:val="earth1"/>
    <w:basedOn w:val="default"/>
    <w:rsid w:val="00053312"/>
  </w:style>
  <w:style w:type="paragraph" w:customStyle="1" w:styleId="earth2">
    <w:name w:val="earth2"/>
    <w:basedOn w:val="default"/>
    <w:rsid w:val="00053312"/>
  </w:style>
  <w:style w:type="paragraph" w:customStyle="1" w:styleId="earth3">
    <w:name w:val="earth3"/>
    <w:basedOn w:val="default"/>
    <w:rsid w:val="00053312"/>
  </w:style>
  <w:style w:type="paragraph" w:customStyle="1" w:styleId="green1">
    <w:name w:val="green1"/>
    <w:basedOn w:val="default"/>
    <w:rsid w:val="00053312"/>
  </w:style>
  <w:style w:type="paragraph" w:customStyle="1" w:styleId="green2">
    <w:name w:val="green2"/>
    <w:basedOn w:val="default"/>
    <w:rsid w:val="00053312"/>
  </w:style>
  <w:style w:type="paragraph" w:customStyle="1" w:styleId="green3">
    <w:name w:val="green3"/>
    <w:basedOn w:val="default"/>
    <w:rsid w:val="00053312"/>
  </w:style>
  <w:style w:type="paragraph" w:customStyle="1" w:styleId="seetang1">
    <w:name w:val="seetang1"/>
    <w:basedOn w:val="default"/>
    <w:rsid w:val="00053312"/>
  </w:style>
  <w:style w:type="paragraph" w:customStyle="1" w:styleId="seetang2">
    <w:name w:val="seetang2"/>
    <w:basedOn w:val="default"/>
    <w:rsid w:val="00053312"/>
  </w:style>
  <w:style w:type="paragraph" w:customStyle="1" w:styleId="seetang3">
    <w:name w:val="seetang3"/>
    <w:basedOn w:val="default"/>
    <w:rsid w:val="00053312"/>
  </w:style>
  <w:style w:type="paragraph" w:customStyle="1" w:styleId="lightblue1">
    <w:name w:val="lightblue1"/>
    <w:basedOn w:val="default"/>
    <w:rsid w:val="00053312"/>
  </w:style>
  <w:style w:type="paragraph" w:customStyle="1" w:styleId="lightblue2">
    <w:name w:val="lightblue2"/>
    <w:basedOn w:val="default"/>
    <w:rsid w:val="00053312"/>
  </w:style>
  <w:style w:type="paragraph" w:customStyle="1" w:styleId="lightblue3">
    <w:name w:val="lightblue3"/>
    <w:basedOn w:val="default"/>
    <w:rsid w:val="00053312"/>
  </w:style>
  <w:style w:type="paragraph" w:customStyle="1" w:styleId="yellow1">
    <w:name w:val="yellow1"/>
    <w:basedOn w:val="default"/>
    <w:rsid w:val="00053312"/>
  </w:style>
  <w:style w:type="paragraph" w:customStyle="1" w:styleId="yellow2">
    <w:name w:val="yellow2"/>
    <w:basedOn w:val="default"/>
    <w:rsid w:val="00053312"/>
  </w:style>
  <w:style w:type="paragraph" w:customStyle="1" w:styleId="yellow3">
    <w:name w:val="yellow3"/>
    <w:basedOn w:val="default"/>
    <w:rsid w:val="00053312"/>
  </w:style>
  <w:style w:type="paragraph" w:styleId="Title">
    <w:name w:val="Title"/>
    <w:basedOn w:val="Heading"/>
    <w:next w:val="Subtitle"/>
    <w:qFormat/>
    <w:rsid w:val="00053312"/>
    <w:pPr>
      <w:jc w:val="center"/>
    </w:pPr>
    <w:rPr>
      <w:b/>
      <w:bCs/>
      <w:sz w:val="36"/>
      <w:szCs w:val="36"/>
    </w:rPr>
  </w:style>
  <w:style w:type="paragraph" w:styleId="Subtitle">
    <w:name w:val="Subtitle"/>
    <w:basedOn w:val="Heading"/>
    <w:next w:val="BodyText"/>
    <w:qFormat/>
    <w:rsid w:val="00053312"/>
    <w:pPr>
      <w:jc w:val="center"/>
    </w:pPr>
    <w:rPr>
      <w:i/>
      <w:iCs/>
    </w:rPr>
  </w:style>
  <w:style w:type="paragraph" w:customStyle="1" w:styleId="Backgroundobjects">
    <w:name w:val="Background objects"/>
    <w:rsid w:val="0005331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pPr>
    <w:rPr>
      <w:rFonts w:ascii="WenQuanYi Zen Hei" w:eastAsia="WenQuanYi Zen Hei" w:hAnsi="WenQuanYi Zen Hei" w:cs="WenQuanYi Zen Hei"/>
      <w:color w:val="000000"/>
      <w:sz w:val="48"/>
      <w:szCs w:val="48"/>
      <w:lang w:eastAsia="zh-CN" w:bidi="hi-IN"/>
    </w:rPr>
  </w:style>
  <w:style w:type="paragraph" w:customStyle="1" w:styleId="Background">
    <w:name w:val="Background"/>
    <w:rsid w:val="00053312"/>
    <w:pPr>
      <w:widowControl w:val="0"/>
      <w:suppressAutoHyphens/>
      <w:autoSpaceDE w:val="0"/>
      <w:jc w:val="center"/>
    </w:pPr>
    <w:rPr>
      <w:rFonts w:ascii="Liberation Serif" w:eastAsia="WenQuanYi Zen Hei Sharp" w:hAnsi="Liberation Serif" w:cs="Lohit Devanagari"/>
      <w:sz w:val="24"/>
      <w:szCs w:val="24"/>
      <w:lang w:eastAsia="zh-CN" w:bidi="hi-IN"/>
    </w:rPr>
  </w:style>
  <w:style w:type="paragraph" w:customStyle="1" w:styleId="Notes">
    <w:name w:val="Notes"/>
    <w:rsid w:val="0005331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before="90"/>
    </w:pPr>
    <w:rPr>
      <w:rFonts w:ascii="Lohit Devanagari" w:eastAsia="Lohit Devanagari" w:hAnsi="Lohit Devanagari" w:cs="Lohit Devanagari"/>
      <w:color w:val="000000"/>
      <w:sz w:val="24"/>
      <w:szCs w:val="24"/>
      <w:lang w:eastAsia="zh-CN" w:bidi="hi-IN"/>
    </w:rPr>
  </w:style>
  <w:style w:type="paragraph" w:customStyle="1" w:styleId="Outline1">
    <w:name w:val="Outline 1"/>
    <w:rsid w:val="00053312"/>
    <w:pPr>
      <w:widowControl w:val="0"/>
      <w:tabs>
        <w:tab w:val="left" w:pos="0"/>
        <w:tab w:val="left" w:pos="180"/>
        <w:tab w:val="left" w:pos="900"/>
        <w:tab w:val="left" w:pos="1620"/>
        <w:tab w:val="left" w:pos="2340"/>
        <w:tab w:val="left" w:pos="3060"/>
        <w:tab w:val="left" w:pos="3780"/>
        <w:tab w:val="left" w:pos="4500"/>
        <w:tab w:val="left" w:pos="5220"/>
        <w:tab w:val="left" w:pos="5940"/>
        <w:tab w:val="left" w:pos="6660"/>
        <w:tab w:val="left" w:pos="7380"/>
        <w:tab w:val="left" w:pos="8100"/>
        <w:tab w:val="left" w:pos="8820"/>
        <w:tab w:val="left" w:pos="9540"/>
        <w:tab w:val="left" w:pos="10260"/>
        <w:tab w:val="left" w:pos="10980"/>
        <w:tab w:val="left" w:pos="11700"/>
        <w:tab w:val="left" w:pos="12420"/>
        <w:tab w:val="left" w:pos="13140"/>
        <w:tab w:val="left" w:pos="13860"/>
      </w:tabs>
      <w:suppressAutoHyphens/>
      <w:autoSpaceDE w:val="0"/>
      <w:spacing w:before="160"/>
      <w:ind w:left="540" w:hanging="540"/>
    </w:pPr>
    <w:rPr>
      <w:rFonts w:ascii="WenQuanYi Zen Hei" w:eastAsia="WenQuanYi Zen Hei" w:hAnsi="WenQuanYi Zen Hei" w:cs="WenQuanYi Zen Hei"/>
      <w:color w:val="000000"/>
      <w:sz w:val="64"/>
      <w:szCs w:val="64"/>
      <w:lang w:eastAsia="zh-CN" w:bidi="hi-IN"/>
    </w:rPr>
  </w:style>
  <w:style w:type="paragraph" w:customStyle="1" w:styleId="Outline2">
    <w:name w:val="Outline 2"/>
    <w:basedOn w:val="Outline1"/>
    <w:rsid w:val="00053312"/>
    <w:pPr>
      <w:tabs>
        <w:tab w:val="clear" w:pos="180"/>
        <w:tab w:val="clear" w:pos="900"/>
        <w:tab w:val="clear" w:pos="1620"/>
        <w:tab w:val="clear" w:pos="2340"/>
        <w:tab w:val="clear" w:pos="3060"/>
        <w:tab w:val="clear" w:pos="3780"/>
        <w:tab w:val="clear" w:pos="4500"/>
        <w:tab w:val="clear" w:pos="5220"/>
        <w:tab w:val="clear" w:pos="5940"/>
        <w:tab w:val="clear" w:pos="6660"/>
        <w:tab w:val="clear" w:pos="7380"/>
        <w:tab w:val="clear" w:pos="8100"/>
        <w:tab w:val="clear" w:pos="8820"/>
        <w:tab w:val="clear" w:pos="9540"/>
        <w:tab w:val="clear" w:pos="10260"/>
        <w:tab w:val="clear" w:pos="10980"/>
        <w:tab w:val="clear" w:pos="11700"/>
        <w:tab w:val="clear" w:pos="12420"/>
        <w:tab w:val="clear" w:pos="13140"/>
        <w:tab w:val="clear" w:pos="13860"/>
        <w:tab w:val="left" w:pos="-1170"/>
        <w:tab w:val="left" w:pos="-900"/>
        <w:tab w:val="left" w:pos="-180"/>
        <w:tab w:val="left" w:pos="540"/>
        <w:tab w:val="left" w:pos="1260"/>
        <w:tab w:val="left" w:pos="1980"/>
        <w:tab w:val="left" w:pos="2700"/>
        <w:tab w:val="left" w:pos="342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s>
      <w:spacing w:before="139"/>
      <w:ind w:left="1170" w:hanging="450"/>
    </w:pPr>
    <w:rPr>
      <w:sz w:val="56"/>
      <w:szCs w:val="56"/>
    </w:rPr>
  </w:style>
  <w:style w:type="paragraph" w:customStyle="1" w:styleId="Outline3">
    <w:name w:val="Outline 3"/>
    <w:basedOn w:val="Outline2"/>
    <w:rsid w:val="00053312"/>
    <w:pPr>
      <w:tabs>
        <w:tab w:val="clear" w:pos="-1170"/>
        <w:tab w:val="clear" w:pos="-900"/>
        <w:tab w:val="clear" w:pos="-180"/>
        <w:tab w:val="clear" w:pos="540"/>
        <w:tab w:val="clear" w:pos="1260"/>
        <w:tab w:val="clear" w:pos="1980"/>
        <w:tab w:val="clear" w:pos="2700"/>
        <w:tab w:val="clear" w:pos="3420"/>
        <w:tab w:val="clear" w:pos="4140"/>
        <w:tab w:val="clear" w:pos="4860"/>
        <w:tab w:val="clear" w:pos="5580"/>
        <w:tab w:val="clear" w:pos="6300"/>
        <w:tab w:val="clear" w:pos="7020"/>
        <w:tab w:val="clear" w:pos="7740"/>
        <w:tab w:val="clear" w:pos="8460"/>
        <w:tab w:val="clear" w:pos="9180"/>
        <w:tab w:val="clear" w:pos="9900"/>
        <w:tab w:val="clear" w:pos="10620"/>
        <w:tab w:val="clear" w:pos="11340"/>
        <w:tab w:val="clear" w:pos="12060"/>
        <w:tab w:val="clear" w:pos="12780"/>
        <w:tab w:val="left" w:pos="-180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before="120"/>
      <w:ind w:left="1800" w:hanging="360"/>
    </w:pPr>
    <w:rPr>
      <w:sz w:val="48"/>
      <w:szCs w:val="48"/>
    </w:rPr>
  </w:style>
  <w:style w:type="paragraph" w:customStyle="1" w:styleId="Outline4">
    <w:name w:val="Outline 4"/>
    <w:basedOn w:val="Outline3"/>
    <w:rsid w:val="00053312"/>
    <w:pPr>
      <w:tabs>
        <w:tab w:val="clear" w:pos="-1800"/>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s>
      <w:spacing w:before="100"/>
      <w:ind w:left="2520"/>
    </w:pPr>
    <w:rPr>
      <w:sz w:val="40"/>
      <w:szCs w:val="40"/>
    </w:rPr>
  </w:style>
  <w:style w:type="paragraph" w:customStyle="1" w:styleId="Outline5">
    <w:name w:val="Outline 5"/>
    <w:basedOn w:val="Outline4"/>
    <w:rsid w:val="00053312"/>
    <w:pPr>
      <w:tabs>
        <w:tab w:val="left" w:pos="-3240"/>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240"/>
    </w:pPr>
  </w:style>
  <w:style w:type="paragraph" w:customStyle="1" w:styleId="Outline6">
    <w:name w:val="Outline 6"/>
    <w:basedOn w:val="Outline5"/>
    <w:rsid w:val="00053312"/>
  </w:style>
  <w:style w:type="paragraph" w:customStyle="1" w:styleId="Outline7">
    <w:name w:val="Outline 7"/>
    <w:basedOn w:val="Outline6"/>
    <w:rsid w:val="00053312"/>
  </w:style>
  <w:style w:type="paragraph" w:customStyle="1" w:styleId="Outline8">
    <w:name w:val="Outline 8"/>
    <w:basedOn w:val="Outline7"/>
    <w:rsid w:val="00053312"/>
  </w:style>
  <w:style w:type="paragraph" w:customStyle="1" w:styleId="Outline9">
    <w:name w:val="Outline 9"/>
    <w:basedOn w:val="Outline8"/>
    <w:rsid w:val="00053312"/>
  </w:style>
  <w:style w:type="paragraph" w:customStyle="1" w:styleId="WW-Heading1">
    <w:name w:val="WW-Heading1"/>
    <w:basedOn w:val="Normal"/>
    <w:rsid w:val="00053312"/>
    <w:pPr>
      <w:spacing w:before="238" w:after="119"/>
    </w:pPr>
  </w:style>
  <w:style w:type="paragraph" w:customStyle="1" w:styleId="WW-Heading12">
    <w:name w:val="WW-Heading12"/>
    <w:basedOn w:val="Normal"/>
    <w:rsid w:val="00053312"/>
    <w:pPr>
      <w:spacing w:before="238" w:after="119"/>
    </w:pPr>
  </w:style>
  <w:style w:type="paragraph" w:customStyle="1" w:styleId="WW-Heading123">
    <w:name w:val="WW-Heading123"/>
    <w:basedOn w:val="Normal"/>
    <w:rsid w:val="00053312"/>
    <w:pPr>
      <w:spacing w:before="238" w:after="119"/>
    </w:pPr>
  </w:style>
  <w:style w:type="paragraph" w:customStyle="1" w:styleId="WW-Heading1234">
    <w:name w:val="WW-Heading1234"/>
    <w:basedOn w:val="Normal"/>
    <w:rsid w:val="00053312"/>
    <w:pPr>
      <w:spacing w:before="238" w:after="119"/>
    </w:pPr>
  </w:style>
  <w:style w:type="paragraph" w:customStyle="1" w:styleId="WW-Heading12345">
    <w:name w:val="WW-Heading12345"/>
    <w:basedOn w:val="Normal"/>
    <w:rsid w:val="00053312"/>
    <w:pPr>
      <w:spacing w:before="238" w:after="119"/>
    </w:pPr>
  </w:style>
  <w:style w:type="paragraph" w:styleId="BalloonText">
    <w:name w:val="Balloon Text"/>
    <w:basedOn w:val="Normal"/>
    <w:link w:val="BalloonTextChar"/>
    <w:uiPriority w:val="99"/>
    <w:semiHidden/>
    <w:unhideWhenUsed/>
    <w:rsid w:val="00230ED7"/>
    <w:rPr>
      <w:rFonts w:ascii="Tahoma" w:hAnsi="Tahoma" w:cs="Mangal"/>
      <w:sz w:val="16"/>
      <w:szCs w:val="14"/>
    </w:rPr>
  </w:style>
  <w:style w:type="character" w:customStyle="1" w:styleId="BalloonTextChar">
    <w:name w:val="Balloon Text Char"/>
    <w:basedOn w:val="DefaultParagraphFont"/>
    <w:link w:val="BalloonText"/>
    <w:uiPriority w:val="99"/>
    <w:semiHidden/>
    <w:rsid w:val="00230ED7"/>
    <w:rPr>
      <w:rFonts w:ascii="Tahoma" w:eastAsia="Liberation Sans" w:hAnsi="Tahoma" w:cs="Mangal"/>
      <w:kern w:val="1"/>
      <w:sz w:val="16"/>
      <w:szCs w:val="14"/>
      <w:lang w:eastAsia="zh-CN" w:bidi="hi-IN"/>
    </w:rPr>
  </w:style>
  <w:style w:type="paragraph" w:styleId="Header">
    <w:name w:val="header"/>
    <w:basedOn w:val="Normal"/>
    <w:link w:val="HeaderChar"/>
    <w:uiPriority w:val="99"/>
    <w:semiHidden/>
    <w:unhideWhenUsed/>
    <w:rsid w:val="00524A6E"/>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524A6E"/>
    <w:rPr>
      <w:rFonts w:eastAsia="Liberation Sans" w:cs="Mangal"/>
      <w:kern w:val="1"/>
      <w:sz w:val="24"/>
      <w:szCs w:val="21"/>
      <w:lang w:eastAsia="zh-CN" w:bidi="hi-IN"/>
    </w:rPr>
  </w:style>
  <w:style w:type="paragraph" w:styleId="Footer">
    <w:name w:val="footer"/>
    <w:basedOn w:val="Normal"/>
    <w:link w:val="FooterChar"/>
    <w:uiPriority w:val="99"/>
    <w:semiHidden/>
    <w:unhideWhenUsed/>
    <w:rsid w:val="00524A6E"/>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524A6E"/>
    <w:rPr>
      <w:rFonts w:eastAsia="Liberation Sans" w:cs="Mangal"/>
      <w:kern w:val="1"/>
      <w:sz w:val="24"/>
      <w:szCs w:val="21"/>
      <w:lang w:eastAsia="zh-CN" w:bidi="hi-IN"/>
    </w:rPr>
  </w:style>
  <w:style w:type="paragraph" w:styleId="ListParagraph">
    <w:name w:val="List Paragraph"/>
    <w:basedOn w:val="Normal"/>
    <w:uiPriority w:val="34"/>
    <w:qFormat/>
    <w:rsid w:val="00330E95"/>
    <w:pPr>
      <w:ind w:left="720"/>
      <w:contextualSpacing/>
    </w:pPr>
    <w:rPr>
      <w:rFonts w:cs="Mangal"/>
      <w:szCs w:val="21"/>
    </w:rPr>
  </w:style>
  <w:style w:type="character" w:styleId="LineNumber">
    <w:name w:val="line number"/>
    <w:basedOn w:val="DefaultParagraphFont"/>
    <w:uiPriority w:val="99"/>
    <w:semiHidden/>
    <w:unhideWhenUsed/>
    <w:rsid w:val="00874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79072">
      <w:bodyDiv w:val="1"/>
      <w:marLeft w:val="0"/>
      <w:marRight w:val="0"/>
      <w:marTop w:val="0"/>
      <w:marBottom w:val="0"/>
      <w:divBdr>
        <w:top w:val="none" w:sz="0" w:space="0" w:color="auto"/>
        <w:left w:val="none" w:sz="0" w:space="0" w:color="auto"/>
        <w:bottom w:val="none" w:sz="0" w:space="0" w:color="auto"/>
        <w:right w:val="none" w:sz="0" w:space="0" w:color="auto"/>
      </w:divBdr>
    </w:div>
    <w:div w:id="177269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128DA-818E-4357-933E-FB5B1141B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11</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Format for M</vt:lpstr>
    </vt:vector>
  </TitlesOfParts>
  <Company/>
  <LinksUpToDate>false</LinksUpToDate>
  <CharactersWithSpaces>10017</CharactersWithSpaces>
  <SharedDoc>false</SharedDoc>
  <HLinks>
    <vt:vector size="6" baseType="variant">
      <vt:variant>
        <vt:i4>3080307</vt:i4>
      </vt:variant>
      <vt:variant>
        <vt:i4>0</vt:i4>
      </vt:variant>
      <vt:variant>
        <vt:i4>0</vt:i4>
      </vt:variant>
      <vt:variant>
        <vt:i4>5</vt:i4>
      </vt:variant>
      <vt:variant>
        <vt:lpwstr>http://www.cnn.com/xyz.html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M</dc:title>
  <dc:creator>asl01</dc:creator>
  <cp:lastModifiedBy>prajwal deshpande</cp:lastModifiedBy>
  <cp:revision>46</cp:revision>
  <cp:lastPrinted>2018-03-31T09:20:00Z</cp:lastPrinted>
  <dcterms:created xsi:type="dcterms:W3CDTF">2022-12-10T14:03:00Z</dcterms:created>
  <dcterms:modified xsi:type="dcterms:W3CDTF">2022-12-19T17:33:00Z</dcterms:modified>
</cp:coreProperties>
</file>